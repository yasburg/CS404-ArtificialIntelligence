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D152" w14:textId="77777777" w:rsidR="00213CE6" w:rsidRPr="0016430A" w:rsidRDefault="00213CE6" w:rsidP="00213CE6">
      <w:pPr>
        <w:jc w:val="center"/>
        <w:rPr>
          <w:rFonts w:ascii="Arial" w:hAnsi="Arial" w:cs="Arial"/>
          <w:b/>
          <w:bCs/>
          <w:szCs w:val="20"/>
          <w:lang w:val="tr-TR"/>
        </w:rPr>
      </w:pPr>
      <w:r w:rsidRPr="0016430A">
        <w:rPr>
          <w:rFonts w:ascii="Arial" w:hAnsi="Arial" w:cs="Arial"/>
          <w:b/>
          <w:bCs/>
          <w:szCs w:val="20"/>
          <w:lang w:val="tr-TR"/>
        </w:rPr>
        <w:t>CS 404 – Artificial Intelligence</w:t>
      </w:r>
    </w:p>
    <w:p w14:paraId="635E2861" w14:textId="77777777" w:rsidR="00213CE6" w:rsidRPr="0016430A" w:rsidRDefault="00213CE6" w:rsidP="00213CE6">
      <w:pPr>
        <w:jc w:val="center"/>
        <w:rPr>
          <w:rFonts w:ascii="Arial" w:hAnsi="Arial" w:cs="Arial"/>
          <w:b/>
          <w:bCs/>
          <w:szCs w:val="20"/>
          <w:lang w:val="tr-TR"/>
        </w:rPr>
      </w:pPr>
      <w:r w:rsidRPr="0016430A">
        <w:rPr>
          <w:rFonts w:ascii="Arial" w:hAnsi="Arial" w:cs="Arial"/>
          <w:b/>
          <w:bCs/>
          <w:szCs w:val="20"/>
          <w:lang w:val="tr-TR"/>
        </w:rPr>
        <w:t xml:space="preserve">HW 2 </w:t>
      </w:r>
      <w:r w:rsidR="0016430A" w:rsidRPr="0016430A">
        <w:rPr>
          <w:rFonts w:ascii="Arial" w:hAnsi="Arial" w:cs="Arial"/>
          <w:b/>
          <w:bCs/>
          <w:szCs w:val="20"/>
          <w:lang w:val="tr-TR"/>
        </w:rPr>
        <w:t>– Blind Search – AIMA– Chp. 3</w:t>
      </w:r>
    </w:p>
    <w:p w14:paraId="2E4004B4" w14:textId="77777777" w:rsidR="0016430A" w:rsidRPr="009D754A" w:rsidRDefault="0016430A" w:rsidP="00213CE6">
      <w:pPr>
        <w:jc w:val="center"/>
        <w:rPr>
          <w:rFonts w:ascii="Arial" w:hAnsi="Arial" w:cs="Arial"/>
          <w:b/>
          <w:bCs/>
          <w:sz w:val="20"/>
          <w:szCs w:val="20"/>
          <w:lang w:val="tr-TR"/>
        </w:rPr>
      </w:pPr>
    </w:p>
    <w:p w14:paraId="690143B5" w14:textId="72B5527E" w:rsidR="00213CE6" w:rsidRDefault="00CE1D06" w:rsidP="00213CE6">
      <w:pPr>
        <w:jc w:val="center"/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>7</w:t>
      </w:r>
      <w:r w:rsidR="00EB23BA">
        <w:rPr>
          <w:rFonts w:ascii="Arial" w:hAnsi="Arial" w:cs="Arial"/>
          <w:sz w:val="20"/>
          <w:szCs w:val="20"/>
          <w:lang w:val="tr-TR"/>
        </w:rPr>
        <w:t>5</w:t>
      </w:r>
      <w:r w:rsidR="005741F5" w:rsidRPr="009D754A">
        <w:rPr>
          <w:rFonts w:ascii="Arial" w:hAnsi="Arial" w:cs="Arial"/>
          <w:sz w:val="20"/>
          <w:szCs w:val="20"/>
          <w:lang w:val="tr-TR"/>
        </w:rPr>
        <w:t>pt</w:t>
      </w:r>
      <w:r w:rsidR="00E059E0" w:rsidRPr="009D754A">
        <w:rPr>
          <w:rFonts w:ascii="Arial" w:hAnsi="Arial" w:cs="Arial"/>
          <w:sz w:val="20"/>
          <w:szCs w:val="20"/>
          <w:lang w:val="tr-TR"/>
        </w:rPr>
        <w:t xml:space="preserve"> </w:t>
      </w:r>
    </w:p>
    <w:p w14:paraId="46839856" w14:textId="77777777" w:rsidR="00C72A8F" w:rsidRPr="003B253A" w:rsidRDefault="00C72A8F" w:rsidP="00213CE6">
      <w:pPr>
        <w:jc w:val="center"/>
        <w:rPr>
          <w:rFonts w:ascii="Arial" w:hAnsi="Arial" w:cs="Arial"/>
          <w:color w:val="000000"/>
          <w:sz w:val="20"/>
          <w:szCs w:val="20"/>
          <w:lang w:val="tr-TR"/>
        </w:rPr>
      </w:pPr>
      <w:r w:rsidRPr="003B253A">
        <w:rPr>
          <w:rFonts w:ascii="Arial" w:hAnsi="Arial" w:cs="Arial"/>
          <w:color w:val="000000"/>
          <w:sz w:val="20"/>
          <w:szCs w:val="20"/>
          <w:lang w:val="tr-TR"/>
        </w:rPr>
        <w:t>Late homeworks accepted for 2 days (no penalty in the first late day; -10pts off when late for 2 days)</w:t>
      </w:r>
    </w:p>
    <w:p w14:paraId="4177FE5F" w14:textId="77777777" w:rsidR="006E297C" w:rsidRPr="009D754A" w:rsidRDefault="006E297C" w:rsidP="00213CE6">
      <w:pPr>
        <w:jc w:val="center"/>
        <w:rPr>
          <w:rFonts w:ascii="Arial" w:hAnsi="Arial" w:cs="Arial"/>
          <w:color w:val="FF0000"/>
          <w:sz w:val="20"/>
          <w:szCs w:val="20"/>
          <w:lang w:val="tr-TR"/>
        </w:rPr>
      </w:pPr>
    </w:p>
    <w:p w14:paraId="33666844" w14:textId="77777777" w:rsidR="00894601" w:rsidRPr="009D754A" w:rsidRDefault="00894601" w:rsidP="00894601">
      <w:pPr>
        <w:jc w:val="center"/>
        <w:rPr>
          <w:rFonts w:ascii="Arial" w:hAnsi="Arial" w:cs="Arial"/>
          <w:b/>
          <w:bCs/>
          <w:sz w:val="20"/>
          <w:szCs w:val="20"/>
          <w:lang w:val="tr-TR"/>
        </w:rPr>
      </w:pPr>
      <w:r w:rsidRPr="009D754A">
        <w:rPr>
          <w:rFonts w:ascii="Arial" w:hAnsi="Arial" w:cs="Arial"/>
          <w:b/>
          <w:bCs/>
          <w:sz w:val="20"/>
          <w:szCs w:val="20"/>
          <w:lang w:val="tr-TR"/>
        </w:rPr>
        <w:t>Please type your answers and use only the allocated space.</w:t>
      </w:r>
    </w:p>
    <w:p w14:paraId="7ABAC5CD" w14:textId="77777777" w:rsidR="006E297C" w:rsidRPr="009D754A" w:rsidRDefault="00436C54" w:rsidP="00894601">
      <w:pPr>
        <w:jc w:val="center"/>
        <w:rPr>
          <w:rFonts w:ascii="Arial" w:hAnsi="Arial" w:cs="Arial"/>
          <w:b/>
          <w:bCs/>
          <w:sz w:val="20"/>
          <w:szCs w:val="20"/>
          <w:lang w:val="tr-TR"/>
        </w:rPr>
      </w:pPr>
      <w:r>
        <w:rPr>
          <w:rFonts w:ascii="Arial" w:hAnsi="Arial" w:cs="Arial"/>
          <w:b/>
          <w:bCs/>
          <w:sz w:val="20"/>
          <w:szCs w:val="20"/>
          <w:lang w:val="tr-TR"/>
        </w:rPr>
        <w:t>You may c</w:t>
      </w:r>
      <w:r w:rsidR="0016430A">
        <w:rPr>
          <w:rFonts w:ascii="Arial" w:hAnsi="Arial" w:cs="Arial"/>
          <w:b/>
          <w:bCs/>
          <w:sz w:val="20"/>
          <w:szCs w:val="20"/>
          <w:lang w:val="tr-TR"/>
        </w:rPr>
        <w:t>olor</w:t>
      </w:r>
      <w:r w:rsidR="006E297C"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 your answer</w:t>
      </w:r>
      <w:r w:rsidR="000F2DB8" w:rsidRPr="009D754A">
        <w:rPr>
          <w:rFonts w:ascii="Arial" w:hAnsi="Arial" w:cs="Arial"/>
          <w:b/>
          <w:bCs/>
          <w:sz w:val="20"/>
          <w:szCs w:val="20"/>
          <w:lang w:val="tr-TR"/>
        </w:rPr>
        <w:t>s</w:t>
      </w:r>
      <w:r w:rsidR="006E297C"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 </w:t>
      </w:r>
      <w:r w:rsidR="0016430A" w:rsidRPr="0016430A">
        <w:rPr>
          <w:rFonts w:ascii="Arial" w:hAnsi="Arial" w:cs="Arial"/>
          <w:b/>
          <w:bCs/>
          <w:color w:val="0000FF"/>
          <w:sz w:val="20"/>
          <w:szCs w:val="20"/>
          <w:lang w:val="tr-TR"/>
        </w:rPr>
        <w:t>blue</w:t>
      </w:r>
      <w:r w:rsidR="000F2DB8"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 for easy grading</w:t>
      </w:r>
      <w:r w:rsidR="0016430A">
        <w:rPr>
          <w:rFonts w:ascii="Arial" w:hAnsi="Arial" w:cs="Arial"/>
          <w:b/>
          <w:bCs/>
          <w:sz w:val="20"/>
          <w:szCs w:val="20"/>
          <w:lang w:val="tr-TR"/>
        </w:rPr>
        <w:t>.</w:t>
      </w:r>
    </w:p>
    <w:p w14:paraId="6A434627" w14:textId="77777777" w:rsidR="00894601" w:rsidRPr="009D754A" w:rsidRDefault="00894601" w:rsidP="00213CE6">
      <w:pPr>
        <w:jc w:val="center"/>
        <w:rPr>
          <w:rFonts w:ascii="Arial" w:hAnsi="Arial" w:cs="Arial"/>
          <w:color w:val="FF0000"/>
          <w:sz w:val="20"/>
          <w:szCs w:val="20"/>
          <w:lang w:val="tr-TR"/>
        </w:rPr>
      </w:pPr>
    </w:p>
    <w:p w14:paraId="31E72999" w14:textId="77777777" w:rsidR="00213CE6" w:rsidRPr="009D754A" w:rsidRDefault="00213CE6" w:rsidP="00213CE6">
      <w:pPr>
        <w:rPr>
          <w:rFonts w:ascii="Arial" w:hAnsi="Arial" w:cs="Arial"/>
          <w:sz w:val="20"/>
          <w:szCs w:val="20"/>
          <w:lang w:val="tr-TR"/>
        </w:rPr>
      </w:pPr>
    </w:p>
    <w:p w14:paraId="0C33ADD9" w14:textId="77777777" w:rsidR="00894601" w:rsidRPr="009D754A" w:rsidRDefault="00894601" w:rsidP="00213CE6">
      <w:pPr>
        <w:rPr>
          <w:rFonts w:ascii="Arial" w:hAnsi="Arial" w:cs="Arial"/>
          <w:bCs/>
          <w:sz w:val="20"/>
          <w:szCs w:val="20"/>
          <w:lang w:val="tr-TR"/>
        </w:rPr>
      </w:pPr>
      <w:r w:rsidRPr="009D754A">
        <w:rPr>
          <w:rFonts w:ascii="Arial" w:hAnsi="Arial" w:cs="Arial"/>
          <w:b/>
          <w:bCs/>
          <w:sz w:val="20"/>
          <w:szCs w:val="20"/>
          <w:lang w:val="tr-TR"/>
        </w:rPr>
        <w:t xml:space="preserve">Objective: </w:t>
      </w:r>
      <w:r w:rsidRPr="009D754A">
        <w:rPr>
          <w:rFonts w:ascii="Arial" w:hAnsi="Arial" w:cs="Arial"/>
          <w:bCs/>
          <w:sz w:val="20"/>
          <w:szCs w:val="20"/>
          <w:lang w:val="tr-TR"/>
        </w:rPr>
        <w:t xml:space="preserve">To </w:t>
      </w:r>
      <w:r w:rsidR="0006357A" w:rsidRPr="009D754A">
        <w:rPr>
          <w:rFonts w:ascii="Arial" w:hAnsi="Arial" w:cs="Arial"/>
          <w:bCs/>
          <w:sz w:val="20"/>
          <w:szCs w:val="20"/>
          <w:lang w:val="tr-TR"/>
        </w:rPr>
        <w:t>deepend the understanding of</w:t>
      </w:r>
      <w:r w:rsidR="002B1153" w:rsidRPr="009D754A">
        <w:rPr>
          <w:rFonts w:ascii="Arial" w:hAnsi="Arial" w:cs="Arial"/>
          <w:bCs/>
          <w:sz w:val="20"/>
          <w:szCs w:val="20"/>
          <w:lang w:val="tr-TR"/>
        </w:rPr>
        <w:t xml:space="preserve"> time and space complexity</w:t>
      </w:r>
      <w:r w:rsidRPr="009D754A">
        <w:rPr>
          <w:rFonts w:ascii="Arial" w:hAnsi="Arial" w:cs="Arial"/>
          <w:bCs/>
          <w:sz w:val="20"/>
          <w:szCs w:val="20"/>
          <w:lang w:val="tr-TR"/>
        </w:rPr>
        <w:t xml:space="preserve"> </w:t>
      </w:r>
      <w:r w:rsidR="002B1153" w:rsidRPr="009D754A">
        <w:rPr>
          <w:rFonts w:ascii="Arial" w:hAnsi="Arial" w:cs="Arial"/>
          <w:bCs/>
          <w:sz w:val="20"/>
          <w:szCs w:val="20"/>
          <w:lang w:val="tr-TR"/>
        </w:rPr>
        <w:t>in</w:t>
      </w:r>
      <w:r w:rsidRPr="009D754A">
        <w:rPr>
          <w:rFonts w:ascii="Arial" w:hAnsi="Arial" w:cs="Arial"/>
          <w:bCs/>
          <w:sz w:val="20"/>
          <w:szCs w:val="20"/>
          <w:lang w:val="tr-TR"/>
        </w:rPr>
        <w:t xml:space="preserve"> </w:t>
      </w:r>
      <w:r w:rsidR="0006357A" w:rsidRPr="009D754A">
        <w:rPr>
          <w:rFonts w:ascii="Arial" w:hAnsi="Arial" w:cs="Arial"/>
          <w:bCs/>
          <w:sz w:val="20"/>
          <w:szCs w:val="20"/>
          <w:lang w:val="tr-TR"/>
        </w:rPr>
        <w:t>search algorithms and deciding on suitable algorithms for a given problem.</w:t>
      </w:r>
    </w:p>
    <w:p w14:paraId="35A11A73" w14:textId="77777777" w:rsidR="002B1153" w:rsidRPr="009D754A" w:rsidRDefault="002B1153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00808599" w14:textId="77777777" w:rsidR="000F2DB8" w:rsidRDefault="00FB5EFA" w:rsidP="00213CE6">
      <w:pPr>
        <w:rPr>
          <w:rFonts w:ascii="Arial" w:hAnsi="Arial" w:cs="Arial"/>
          <w:bCs/>
          <w:sz w:val="20"/>
          <w:szCs w:val="20"/>
          <w:lang w:val="tr-TR"/>
        </w:rPr>
      </w:pPr>
      <w:r w:rsidRPr="00971796">
        <w:rPr>
          <w:rFonts w:ascii="Arial" w:hAnsi="Arial" w:cs="Arial"/>
          <w:b/>
          <w:bCs/>
          <w:sz w:val="20"/>
          <w:szCs w:val="20"/>
          <w:lang w:val="tr-TR"/>
        </w:rPr>
        <w:t xml:space="preserve">Type your answers, </w:t>
      </w:r>
      <w:r w:rsidR="00971796">
        <w:rPr>
          <w:rFonts w:ascii="Arial" w:hAnsi="Arial" w:cs="Arial"/>
          <w:b/>
          <w:bCs/>
          <w:sz w:val="20"/>
          <w:szCs w:val="20"/>
          <w:lang w:val="tr-TR"/>
        </w:rPr>
        <w:t>but you can draw</w:t>
      </w:r>
      <w:r w:rsidRPr="00971796">
        <w:rPr>
          <w:rFonts w:ascii="Arial" w:hAnsi="Arial" w:cs="Arial"/>
          <w:b/>
          <w:bCs/>
          <w:sz w:val="20"/>
          <w:szCs w:val="20"/>
          <w:lang w:val="tr-TR"/>
        </w:rPr>
        <w:t xml:space="preserve"> any illustrations by hand </w:t>
      </w:r>
      <w:r w:rsidRPr="00971796">
        <w:rPr>
          <w:rFonts w:ascii="Arial" w:hAnsi="Arial" w:cs="Arial"/>
          <w:bCs/>
          <w:sz w:val="20"/>
          <w:szCs w:val="20"/>
          <w:lang w:val="tr-TR"/>
        </w:rPr>
        <w:t xml:space="preserve">(if so you can send the scanned </w:t>
      </w:r>
      <w:r w:rsidR="00971796" w:rsidRPr="00971796">
        <w:rPr>
          <w:rFonts w:ascii="Arial" w:hAnsi="Arial" w:cs="Arial"/>
          <w:bCs/>
          <w:sz w:val="20"/>
          <w:szCs w:val="20"/>
          <w:lang w:val="tr-TR"/>
        </w:rPr>
        <w:t>document).</w:t>
      </w:r>
    </w:p>
    <w:p w14:paraId="5D91ED90" w14:textId="77777777" w:rsidR="00971796" w:rsidRDefault="00971796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425382E2" w14:textId="77777777" w:rsidR="00971796" w:rsidRDefault="00971796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18D0E7AE" w14:textId="77777777" w:rsidR="00971796" w:rsidRPr="00971796" w:rsidRDefault="00971796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2154ADF1" w14:textId="77777777" w:rsidR="007A4E24" w:rsidRPr="009D754A" w:rsidRDefault="007A4E24" w:rsidP="00213CE6">
      <w:pPr>
        <w:rPr>
          <w:rFonts w:ascii="Arial" w:hAnsi="Arial" w:cs="Arial"/>
          <w:bCs/>
          <w:sz w:val="20"/>
          <w:szCs w:val="20"/>
          <w:lang w:val="tr-TR"/>
        </w:rPr>
      </w:pPr>
    </w:p>
    <w:p w14:paraId="48A1C513" w14:textId="5EB906C6" w:rsidR="006E297C" w:rsidRPr="009D754A" w:rsidRDefault="007A4E24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>3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>0pt</w:t>
      </w:r>
      <w:r w:rsidR="009D754A">
        <w:rPr>
          <w:rFonts w:ascii="Arial" w:hAnsi="Arial" w:cs="Arial"/>
          <w:b/>
          <w:i w:val="0"/>
          <w:iCs w:val="0"/>
          <w:sz w:val="20"/>
          <w:szCs w:val="20"/>
        </w:rPr>
        <w:t>s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6E297C" w:rsidRPr="009D754A">
        <w:rPr>
          <w:rFonts w:ascii="Arial" w:eastAsia="Arial Unicode MS" w:hAnsi="Arial" w:cs="Arial"/>
          <w:i w:val="0"/>
          <w:iCs w:val="0"/>
          <w:sz w:val="20"/>
          <w:szCs w:val="20"/>
        </w:rPr>
        <w:t>–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>Answer the following using the general Tree Search algorithm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(remove front node from the fringe/queue </w:t>
      </w:r>
      <w:r w:rsidR="006E297C" w:rsidRPr="009D754A">
        <w:rPr>
          <w:rFonts w:ascii="Arial" w:eastAsia="Arial Unicode MS" w:hAnsi="Arial" w:cs="Arial"/>
          <w:i w:val="0"/>
          <w:iCs w:val="0"/>
          <w:sz w:val="20"/>
          <w:szCs w:val="20"/>
        </w:rPr>
        <w:t xml:space="preserve">– 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goal test </w:t>
      </w:r>
      <w:r w:rsidR="006E297C" w:rsidRPr="009D754A">
        <w:rPr>
          <w:rFonts w:ascii="Arial" w:eastAsia="Arial Unicode MS" w:hAnsi="Arial" w:cs="Arial"/>
          <w:i w:val="0"/>
          <w:iCs w:val="0"/>
          <w:sz w:val="20"/>
          <w:szCs w:val="20"/>
        </w:rPr>
        <w:t xml:space="preserve">– 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>expand).</w:t>
      </w:r>
    </w:p>
    <w:p w14:paraId="01125188" w14:textId="77777777" w:rsidR="00223E1B" w:rsidRPr="009D754A" w:rsidRDefault="00223E1B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36CE89E6" w14:textId="77777777" w:rsidR="00223E1B" w:rsidRPr="009D754A" w:rsidRDefault="007A513A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>Reminder:</w:t>
      </w:r>
      <w:r w:rsidR="00223E1B" w:rsidRPr="009D754A">
        <w:rPr>
          <w:rFonts w:ascii="Arial" w:hAnsi="Arial" w:cs="Arial"/>
          <w:i w:val="0"/>
          <w:iCs w:val="0"/>
          <w:sz w:val="20"/>
          <w:szCs w:val="20"/>
        </w:rPr>
        <w:t xml:space="preserve"> You can use the following equality for compactness:  </w:t>
      </w:r>
    </w:p>
    <w:p w14:paraId="2C8D1EF0" w14:textId="77777777" w:rsidR="00223E1B" w:rsidRPr="009D754A" w:rsidRDefault="00223E1B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3CE8AF16" w14:textId="77777777" w:rsidR="00223E1B" w:rsidRPr="009D754A" w:rsidRDefault="00223E1B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        1 + b + b</w:t>
      </w:r>
      <w:r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2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+ … b</w:t>
      </w:r>
      <w:r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d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= (b</w:t>
      </w:r>
      <w:r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d+1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-1)/(b-1)  </w:t>
      </w:r>
    </w:p>
    <w:p w14:paraId="4591A6EC" w14:textId="77777777" w:rsidR="006E297C" w:rsidRPr="009D754A" w:rsidRDefault="006E297C" w:rsidP="006E297C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7FBD93F5" w14:textId="77777777" w:rsidR="00404A90" w:rsidRPr="009D754A" w:rsidRDefault="00404A90" w:rsidP="006E297C">
      <w:pPr>
        <w:pStyle w:val="BodyText1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6E2113F" w14:textId="4F301757" w:rsidR="006E297C" w:rsidRPr="009D754A" w:rsidRDefault="00EB23BA" w:rsidP="006E297C">
      <w:pPr>
        <w:pStyle w:val="BodyText1"/>
        <w:numPr>
          <w:ilvl w:val="0"/>
          <w:numId w:val="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 xml:space="preserve">a) </w:t>
      </w:r>
      <w:r w:rsidR="00404A90" w:rsidRPr="009D754A"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>5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pt 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- How many nodes are </w:t>
      </w:r>
      <w:r w:rsidR="006E297C" w:rsidRPr="009D754A">
        <w:rPr>
          <w:rFonts w:ascii="Arial" w:hAnsi="Arial" w:cs="Arial"/>
          <w:b/>
          <w:bCs/>
          <w:sz w:val="20"/>
          <w:szCs w:val="20"/>
        </w:rPr>
        <w:t>visited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(chosen from the queue</w:t>
      </w:r>
      <w:r w:rsidR="00223E1B" w:rsidRPr="009D754A">
        <w:rPr>
          <w:rFonts w:ascii="Arial" w:hAnsi="Arial" w:cs="Arial"/>
          <w:i w:val="0"/>
          <w:iCs w:val="0"/>
          <w:sz w:val="20"/>
          <w:szCs w:val="20"/>
        </w:rPr>
        <w:t>, goal tested and expanded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>) in the worst case using Breadth-First search, when the solution is at depth d, and the branching factor is b, and the depth of the maximum branch is m?</w:t>
      </w:r>
    </w:p>
    <w:p w14:paraId="49BC5F73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    Give a formula. </w:t>
      </w:r>
    </w:p>
    <w:p w14:paraId="5AA69624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43DADB57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  <w:bookmarkStart w:id="0" w:name="_GoBack"/>
      <w:bookmarkEnd w:id="0"/>
    </w:p>
    <w:p w14:paraId="3E1D6089" w14:textId="55C182B5" w:rsidR="006E297C" w:rsidRPr="00541F6D" w:rsidRDefault="00404A90" w:rsidP="006E297C">
      <w:pPr>
        <w:pStyle w:val="BodyText1"/>
        <w:ind w:left="360"/>
        <w:rPr>
          <w:rFonts w:eastAsia="Times New Roman Bold"/>
        </w:rPr>
      </w:pPr>
      <w:r w:rsidRPr="009D754A">
        <w:rPr>
          <w:rFonts w:ascii="Arial" w:eastAsia="Times New Roman Bold" w:hAnsi="Arial" w:cs="Arial"/>
          <w:i w:val="0"/>
          <w:iCs w:val="0"/>
          <w:sz w:val="20"/>
          <w:szCs w:val="20"/>
        </w:rPr>
        <w:t xml:space="preserve">      </w:t>
      </w:r>
      <w:r w:rsidR="00541F6D" w:rsidRPr="009D754A">
        <w:rPr>
          <w:rFonts w:ascii="Arial" w:hAnsi="Arial" w:cs="Arial"/>
          <w:i w:val="0"/>
          <w:iCs w:val="0"/>
          <w:sz w:val="20"/>
          <w:szCs w:val="20"/>
        </w:rPr>
        <w:t>(b</w:t>
      </w:r>
      <w:r w:rsidR="00541F6D"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d+1</w:t>
      </w:r>
      <w:r w:rsidR="00541F6D" w:rsidRPr="009D754A">
        <w:rPr>
          <w:rFonts w:ascii="Arial" w:hAnsi="Arial" w:cs="Arial"/>
          <w:i w:val="0"/>
          <w:iCs w:val="0"/>
          <w:sz w:val="20"/>
          <w:szCs w:val="20"/>
        </w:rPr>
        <w:t xml:space="preserve">-1)/(b-1)  </w:t>
      </w:r>
    </w:p>
    <w:p w14:paraId="080D5000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01C2B684" w14:textId="77777777" w:rsidR="004032DD" w:rsidRDefault="004032DD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5E0A75E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36818A95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2AE40E9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11FCE8C3" w14:textId="77777777" w:rsidR="003B253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E7A4A92" w14:textId="77777777" w:rsidR="003B253A" w:rsidRPr="009D754A" w:rsidRDefault="003B253A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248B92B1" w14:textId="77777777" w:rsidR="006E297C" w:rsidRPr="009D754A" w:rsidRDefault="006E297C" w:rsidP="006E297C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</w:p>
    <w:p w14:paraId="19874700" w14:textId="2B3D0D83" w:rsidR="006E297C" w:rsidRPr="009D754A" w:rsidRDefault="00EB23BA" w:rsidP="006E297C">
      <w:pPr>
        <w:pStyle w:val="BodyText1"/>
        <w:numPr>
          <w:ilvl w:val="0"/>
          <w:numId w:val="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eastAsia="Times New Roman Bold" w:hAnsi="Arial" w:cs="Arial"/>
          <w:b/>
          <w:i w:val="0"/>
          <w:iCs w:val="0"/>
          <w:sz w:val="20"/>
          <w:szCs w:val="20"/>
        </w:rPr>
        <w:t xml:space="preserve">b) </w:t>
      </w:r>
      <w:r w:rsidR="00404A90" w:rsidRPr="009D754A">
        <w:rPr>
          <w:rFonts w:ascii="Arial" w:eastAsia="Times New Roman Bold" w:hAnsi="Arial" w:cs="Arial"/>
          <w:b/>
          <w:i w:val="0"/>
          <w:iCs w:val="0"/>
          <w:sz w:val="20"/>
          <w:szCs w:val="20"/>
        </w:rPr>
        <w:t>1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>5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>pt-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How many nodes are </w:t>
      </w:r>
      <w:r w:rsidR="006E297C" w:rsidRPr="009D754A">
        <w:rPr>
          <w:rFonts w:ascii="Arial" w:hAnsi="Arial" w:cs="Arial"/>
          <w:b/>
          <w:bCs/>
          <w:sz w:val="20"/>
          <w:szCs w:val="20"/>
        </w:rPr>
        <w:t>generated</w:t>
      </w:r>
      <w:r w:rsidR="006E297C" w:rsidRPr="009D754A">
        <w:rPr>
          <w:rFonts w:ascii="Arial" w:hAnsi="Arial" w:cs="Arial"/>
          <w:i w:val="0"/>
          <w:iCs w:val="0"/>
          <w:sz w:val="20"/>
          <w:szCs w:val="20"/>
        </w:rPr>
        <w:t xml:space="preserve"> (added to the queue as a result of expanding the parent) in the worst case using Breadth-First search, when the solution is at depth d, and the branching factor is b, and the depth of the maximum branch is m? </w:t>
      </w:r>
    </w:p>
    <w:p w14:paraId="75BB9567" w14:textId="77777777" w:rsidR="00404A90" w:rsidRPr="009D754A" w:rsidRDefault="006E297C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     </w:t>
      </w:r>
    </w:p>
    <w:p w14:paraId="385F786B" w14:textId="77777777" w:rsidR="006E297C" w:rsidRPr="009D754A" w:rsidRDefault="006E297C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419B7F35" w14:textId="603C1C73" w:rsidR="00404A90" w:rsidRDefault="00404A90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7D1C5B03" w14:textId="77777777" w:rsidR="00EB23BA" w:rsidRPr="009D754A" w:rsidRDefault="00EB23BA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056BE209" w14:textId="7A99FF6D" w:rsidR="00404A90" w:rsidRPr="009D754A" w:rsidRDefault="00404A90" w:rsidP="00404A90">
      <w:pPr>
        <w:pStyle w:val="BodyText1"/>
        <w:ind w:left="360"/>
        <w:rPr>
          <w:rFonts w:ascii="Arial" w:eastAsia="Times New Roman Bold" w:hAnsi="Arial" w:cs="Arial"/>
          <w:i w:val="0"/>
          <w:iCs w:val="0"/>
          <w:sz w:val="20"/>
          <w:szCs w:val="20"/>
        </w:rPr>
      </w:pPr>
      <w:r w:rsidRPr="009D754A">
        <w:rPr>
          <w:rFonts w:ascii="Arial" w:eastAsia="Times New Roman Bold" w:hAnsi="Arial" w:cs="Arial"/>
          <w:i w:val="0"/>
          <w:iCs w:val="0"/>
          <w:sz w:val="20"/>
          <w:szCs w:val="20"/>
        </w:rPr>
        <w:t xml:space="preserve">    </w:t>
      </w:r>
      <w:r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proofErr w:type="gramStart"/>
      <w:r w:rsidR="00541F6D">
        <w:rPr>
          <w:rFonts w:ascii="Arial" w:hAnsi="Arial" w:cs="Arial"/>
          <w:i w:val="0"/>
          <w:iCs w:val="0"/>
          <w:sz w:val="20"/>
          <w:szCs w:val="20"/>
        </w:rPr>
        <w:t xml:space="preserve">( </w:t>
      </w:r>
      <w:r w:rsidR="00541F6D" w:rsidRPr="009D754A">
        <w:rPr>
          <w:rFonts w:ascii="Arial" w:hAnsi="Arial" w:cs="Arial"/>
          <w:i w:val="0"/>
          <w:iCs w:val="0"/>
          <w:sz w:val="20"/>
          <w:szCs w:val="20"/>
        </w:rPr>
        <w:t>(</w:t>
      </w:r>
      <w:proofErr w:type="gramEnd"/>
      <w:r w:rsidR="00541F6D" w:rsidRPr="009D754A">
        <w:rPr>
          <w:rFonts w:ascii="Arial" w:hAnsi="Arial" w:cs="Arial"/>
          <w:i w:val="0"/>
          <w:iCs w:val="0"/>
          <w:sz w:val="20"/>
          <w:szCs w:val="20"/>
        </w:rPr>
        <w:t>b</w:t>
      </w:r>
      <w:r w:rsidR="00541F6D" w:rsidRPr="009D754A">
        <w:rPr>
          <w:rFonts w:ascii="Arial" w:hAnsi="Arial" w:cs="Arial"/>
          <w:i w:val="0"/>
          <w:iCs w:val="0"/>
          <w:sz w:val="20"/>
          <w:szCs w:val="20"/>
          <w:vertAlign w:val="superscript"/>
        </w:rPr>
        <w:t>d+1</w:t>
      </w:r>
      <w:r w:rsidR="00541F6D" w:rsidRPr="009D754A">
        <w:rPr>
          <w:rFonts w:ascii="Arial" w:hAnsi="Arial" w:cs="Arial"/>
          <w:i w:val="0"/>
          <w:iCs w:val="0"/>
          <w:sz w:val="20"/>
          <w:szCs w:val="20"/>
        </w:rPr>
        <w:t>-1)</w:t>
      </w:r>
      <w:r w:rsidR="00541F6D">
        <w:rPr>
          <w:rFonts w:ascii="Arial" w:hAnsi="Arial" w:cs="Arial"/>
          <w:i w:val="0"/>
          <w:iCs w:val="0"/>
          <w:sz w:val="20"/>
          <w:szCs w:val="20"/>
        </w:rPr>
        <w:t xml:space="preserve"> * b ) </w:t>
      </w:r>
      <w:r w:rsidR="00541F6D" w:rsidRPr="009D754A">
        <w:rPr>
          <w:rFonts w:ascii="Arial" w:hAnsi="Arial" w:cs="Arial"/>
          <w:i w:val="0"/>
          <w:iCs w:val="0"/>
          <w:sz w:val="20"/>
          <w:szCs w:val="20"/>
        </w:rPr>
        <w:t>/</w:t>
      </w:r>
      <w:r w:rsidR="00541F6D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541F6D" w:rsidRPr="009D754A">
        <w:rPr>
          <w:rFonts w:ascii="Arial" w:hAnsi="Arial" w:cs="Arial"/>
          <w:i w:val="0"/>
          <w:iCs w:val="0"/>
          <w:sz w:val="20"/>
          <w:szCs w:val="20"/>
        </w:rPr>
        <w:t xml:space="preserve">(b-1)  </w:t>
      </w:r>
    </w:p>
    <w:p w14:paraId="16CB1537" w14:textId="77777777" w:rsidR="00404A90" w:rsidRPr="009D754A" w:rsidRDefault="00404A90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07F99D53" w14:textId="77777777" w:rsidR="00404A90" w:rsidRPr="009D754A" w:rsidRDefault="00404A90" w:rsidP="006E297C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0E15316D" w14:textId="77777777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5E15E5E2" w14:textId="77777777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0920ED4A" w14:textId="77777777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4F3BEFB9" w14:textId="7131A96C" w:rsidR="002024FE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193D95DD" w14:textId="6AAAFC0D" w:rsidR="00EB23BA" w:rsidRDefault="00EB23BA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3C94647A" w14:textId="77777777" w:rsidR="00EB23BA" w:rsidRDefault="00EB23BA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49685CC1" w14:textId="77777777" w:rsidR="002024FE" w:rsidRPr="009D754A" w:rsidRDefault="002024FE" w:rsidP="006E297C">
      <w:pPr>
        <w:pStyle w:val="BodyText1"/>
        <w:ind w:left="360"/>
        <w:rPr>
          <w:rFonts w:ascii="Arial" w:eastAsia="Times New Roman Bold" w:hAnsi="Arial" w:cs="Arial"/>
          <w:b/>
          <w:i w:val="0"/>
          <w:iCs w:val="0"/>
          <w:sz w:val="20"/>
          <w:szCs w:val="20"/>
        </w:rPr>
      </w:pPr>
    </w:p>
    <w:p w14:paraId="00FC3DDC" w14:textId="61FCE627" w:rsidR="00A22D5A" w:rsidRPr="00EB23BA" w:rsidRDefault="004032DD" w:rsidP="00A22D5A">
      <w:pPr>
        <w:pStyle w:val="BodyText1"/>
        <w:rPr>
          <w:rFonts w:ascii="Arial" w:hAnsi="Arial" w:cs="Arial"/>
          <w:bCs/>
          <w:i w:val="0"/>
          <w:iCs w:val="0"/>
          <w:sz w:val="20"/>
          <w:szCs w:val="20"/>
        </w:rPr>
      </w:pPr>
      <w:r w:rsidRPr="009D754A">
        <w:rPr>
          <w:rFonts w:ascii="Arial" w:hAnsi="Arial" w:cs="Arial"/>
          <w:b/>
          <w:i w:val="0"/>
          <w:iCs w:val="0"/>
          <w:sz w:val="20"/>
          <w:szCs w:val="20"/>
        </w:rPr>
        <w:lastRenderedPageBreak/>
        <w:t>2</w:t>
      </w:r>
      <w:r w:rsidR="006E297C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>45</w:t>
      </w:r>
      <w:r w:rsidR="0015692D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pt </w:t>
      </w:r>
      <w:r w:rsidR="00FA21D2" w:rsidRPr="00EB23BA">
        <w:rPr>
          <w:rFonts w:ascii="Arial" w:hAnsi="Arial" w:cs="Arial"/>
          <w:b/>
          <w:i w:val="0"/>
          <w:iCs w:val="0"/>
          <w:sz w:val="20"/>
          <w:szCs w:val="20"/>
        </w:rPr>
        <w:t>–</w:t>
      </w:r>
      <w:r w:rsidR="0015692D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7A4E24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You are given the problem of </w:t>
      </w:r>
      <w:r w:rsidR="004A52EB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finding whether 6-degrees of separation holds between </w:t>
      </w:r>
      <w:r w:rsidR="007E1653" w:rsidRPr="00EB23BA">
        <w:rPr>
          <w:rFonts w:ascii="Arial" w:hAnsi="Arial" w:cs="Arial"/>
          <w:b/>
          <w:i w:val="0"/>
          <w:iCs w:val="0"/>
          <w:sz w:val="20"/>
          <w:szCs w:val="20"/>
        </w:rPr>
        <w:t>a particular</w:t>
      </w:r>
      <w:r w:rsidR="00FA21D2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2 </w:t>
      </w:r>
      <w:r w:rsidR="004A52EB" w:rsidRP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people in the world. </w:t>
      </w:r>
      <w:r w:rsidR="00A8239A" w:rsidRPr="00EB23BA">
        <w:rPr>
          <w:rFonts w:ascii="Arial" w:hAnsi="Arial" w:cs="Arial"/>
          <w:bCs/>
          <w:i w:val="0"/>
          <w:iCs w:val="0"/>
          <w:sz w:val="20"/>
          <w:szCs w:val="20"/>
        </w:rPr>
        <w:t xml:space="preserve">E.g. given two people – say you and your favorite celebrity </w:t>
      </w:r>
      <w:proofErr w:type="gramStart"/>
      <w:r w:rsidR="00A8239A" w:rsidRPr="00EB23BA">
        <w:rPr>
          <w:rFonts w:ascii="Arial" w:hAnsi="Arial" w:cs="Arial"/>
          <w:bCs/>
          <w:i w:val="0"/>
          <w:iCs w:val="0"/>
          <w:sz w:val="20"/>
          <w:szCs w:val="20"/>
        </w:rPr>
        <w:t>-  the</w:t>
      </w:r>
      <w:proofErr w:type="gramEnd"/>
      <w:r w:rsidR="00A8239A" w:rsidRPr="00EB23BA">
        <w:rPr>
          <w:rFonts w:ascii="Arial" w:hAnsi="Arial" w:cs="Arial"/>
          <w:bCs/>
          <w:i w:val="0"/>
          <w:iCs w:val="0"/>
          <w:sz w:val="20"/>
          <w:szCs w:val="20"/>
        </w:rPr>
        <w:t xml:space="preserve"> software should decide whether they are connected in at most 6 friendship edges (e.g. you-f1-f2-f3-f4-f5-celebrity).</w:t>
      </w:r>
    </w:p>
    <w:p w14:paraId="3EDE8D21" w14:textId="77777777" w:rsidR="00A8239A" w:rsidRPr="00A22D5A" w:rsidRDefault="00A8239A" w:rsidP="00A22D5A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67DDC0B0" w14:textId="0FB2EEF8" w:rsidR="004032DD" w:rsidRPr="00EB23BA" w:rsidRDefault="00A22D5A" w:rsidP="0015692D">
      <w:pPr>
        <w:pStyle w:val="BodyText1"/>
        <w:rPr>
          <w:rFonts w:ascii="Arial" w:hAnsi="Arial" w:cs="Arial"/>
          <w:b/>
          <w:bCs/>
          <w:i w:val="0"/>
          <w:iCs w:val="0"/>
          <w:sz w:val="20"/>
          <w:szCs w:val="20"/>
        </w:rPr>
      </w:pP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Let`s assume you have the list of all friendships for all people in the world and that </w:t>
      </w:r>
      <w:r w:rsidR="002024FE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everyone has</w:t>
      </w:r>
      <w:r w:rsidR="001C7E47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exactly</w:t>
      </w:r>
      <w:r w:rsidR="002024FE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b</w:t>
      </w:r>
      <w:r w:rsidR="006D0317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=100</w:t>
      </w:r>
      <w:r w:rsidR="002024FE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friends</w:t>
      </w:r>
      <w:r w:rsidR="001C7E47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and that there are 6 billion people in the world. </w:t>
      </w:r>
    </w:p>
    <w:p w14:paraId="413620BE" w14:textId="77777777" w:rsidR="002024FE" w:rsidRDefault="002024FE" w:rsidP="0015692D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5492E12E" w14:textId="77777777" w:rsidR="009D754A" w:rsidRPr="009D754A" w:rsidRDefault="009D754A" w:rsidP="0015692D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2E2C1173" w14:textId="7E36E8BC" w:rsidR="00A8239A" w:rsidRPr="00A8239A" w:rsidRDefault="00A8239A" w:rsidP="00E24602">
      <w:pPr>
        <w:pStyle w:val="BodyText1"/>
        <w:numPr>
          <w:ilvl w:val="0"/>
          <w:numId w:val="1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>8</w:t>
      </w:r>
      <w:r w:rsidR="007A4E24" w:rsidRPr="002B7440">
        <w:rPr>
          <w:rFonts w:ascii="Arial" w:hAnsi="Arial" w:cs="Arial"/>
          <w:b/>
          <w:i w:val="0"/>
          <w:iCs w:val="0"/>
          <w:sz w:val="20"/>
          <w:szCs w:val="20"/>
        </w:rPr>
        <w:t>pts)</w:t>
      </w:r>
      <w:r w:rsidR="007A4E24" w:rsidRPr="002B7440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A22D5A" w:rsidRPr="002B7440">
        <w:rPr>
          <w:rFonts w:ascii="Arial" w:hAnsi="Arial" w:cs="Arial"/>
          <w:i w:val="0"/>
          <w:iCs w:val="0"/>
          <w:sz w:val="20"/>
          <w:szCs w:val="20"/>
        </w:rPr>
        <w:t>State</w:t>
      </w:r>
      <w:r w:rsidR="007A4E24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2024FE" w:rsidRPr="002B7440">
        <w:rPr>
          <w:rFonts w:ascii="Arial" w:hAnsi="Arial" w:cs="Arial"/>
          <w:b/>
          <w:i w:val="0"/>
          <w:iCs w:val="0"/>
          <w:sz w:val="20"/>
          <w:szCs w:val="20"/>
        </w:rPr>
        <w:t>whether the</w:t>
      </w:r>
      <w:r w:rsidR="00A22D5A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following algorithms</w:t>
      </w:r>
      <w:r w:rsidR="002024FE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are </w:t>
      </w:r>
      <w:r w:rsidR="002024FE" w:rsidRPr="00EB23BA">
        <w:rPr>
          <w:rFonts w:ascii="Arial" w:hAnsi="Arial" w:cs="Arial"/>
          <w:b/>
          <w:i w:val="0"/>
          <w:iCs w:val="0"/>
          <w:sz w:val="20"/>
          <w:szCs w:val="20"/>
          <w:u w:val="single"/>
        </w:rPr>
        <w:t>complete</w:t>
      </w:r>
      <w:r w:rsidR="002024FE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 xml:space="preserve">(if there is a 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 xml:space="preserve">up to 6-degree 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pat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h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, does it find it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?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)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and </w:t>
      </w:r>
      <w:r w:rsidR="00EB23BA" w:rsidRPr="00EB23BA">
        <w:rPr>
          <w:rFonts w:ascii="Arial" w:hAnsi="Arial" w:cs="Arial"/>
          <w:b/>
          <w:i w:val="0"/>
          <w:iCs w:val="0"/>
          <w:sz w:val="20"/>
          <w:szCs w:val="20"/>
          <w:u w:val="single"/>
        </w:rPr>
        <w:t>optimal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(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defined here as ‘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does it find the shortest path connecting two people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’</w:t>
      </w:r>
      <w:r w:rsidR="00EB23BA" w:rsidRPr="00EB23BA">
        <w:rPr>
          <w:rFonts w:ascii="Arial" w:hAnsi="Arial" w:cs="Arial"/>
          <w:bCs/>
          <w:i w:val="0"/>
          <w:iCs w:val="0"/>
          <w:sz w:val="20"/>
          <w:szCs w:val="20"/>
        </w:rPr>
        <w:t>)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A22D5A" w:rsidRPr="002B7440">
        <w:rPr>
          <w:rFonts w:ascii="Arial" w:hAnsi="Arial" w:cs="Arial"/>
          <w:b/>
          <w:i w:val="0"/>
          <w:iCs w:val="0"/>
          <w:sz w:val="20"/>
          <w:szCs w:val="20"/>
        </w:rPr>
        <w:t>for this problem</w:t>
      </w:r>
      <w:r w:rsidR="00EB23BA">
        <w:rPr>
          <w:rFonts w:ascii="Arial" w:hAnsi="Arial" w:cs="Arial"/>
          <w:bCs/>
          <w:i w:val="0"/>
          <w:iCs w:val="0"/>
          <w:sz w:val="20"/>
          <w:szCs w:val="20"/>
        </w:rPr>
        <w:t>.</w:t>
      </w:r>
    </w:p>
    <w:p w14:paraId="632E6664" w14:textId="77777777" w:rsidR="00A8239A" w:rsidRPr="00A8239A" w:rsidRDefault="00A8239A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60EF9E3C" w14:textId="150112D7" w:rsidR="00A8239A" w:rsidRPr="00EB23BA" w:rsidRDefault="00A8239A" w:rsidP="00A8239A">
      <w:pPr>
        <w:pStyle w:val="BodyText1"/>
        <w:numPr>
          <w:ilvl w:val="0"/>
          <w:numId w:val="1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>1</w:t>
      </w:r>
      <w:r w:rsidR="00EB23BA">
        <w:rPr>
          <w:rFonts w:ascii="Arial" w:hAnsi="Arial" w:cs="Arial"/>
          <w:b/>
          <w:i w:val="0"/>
          <w:iCs w:val="0"/>
          <w:sz w:val="20"/>
          <w:szCs w:val="20"/>
        </w:rPr>
        <w:t>2pts</w:t>
      </w:r>
      <w:r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7E1653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If an algorithm is </w:t>
      </w:r>
      <w:r w:rsidR="002B7440" w:rsidRPr="002B7440">
        <w:rPr>
          <w:rFonts w:ascii="Arial" w:hAnsi="Arial" w:cs="Arial"/>
          <w:b/>
          <w:i w:val="0"/>
          <w:iCs w:val="0"/>
          <w:sz w:val="20"/>
          <w:szCs w:val="20"/>
        </w:rPr>
        <w:t>BOTH</w:t>
      </w:r>
      <w:r w:rsidR="007E1653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complete </w:t>
      </w:r>
      <w:r w:rsidR="002B7440" w:rsidRPr="002B7440">
        <w:rPr>
          <w:rFonts w:ascii="Arial" w:hAnsi="Arial" w:cs="Arial"/>
          <w:b/>
          <w:i w:val="0"/>
          <w:iCs w:val="0"/>
          <w:sz w:val="20"/>
          <w:szCs w:val="20"/>
        </w:rPr>
        <w:t>AND</w:t>
      </w:r>
      <w:r w:rsidR="007E1653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 optimal, comment on </w:t>
      </w:r>
      <w:r w:rsidR="002B7440" w:rsidRPr="002B7440">
        <w:rPr>
          <w:rFonts w:ascii="Arial" w:hAnsi="Arial" w:cs="Arial"/>
          <w:b/>
          <w:i w:val="0"/>
          <w:iCs w:val="0"/>
          <w:sz w:val="20"/>
          <w:szCs w:val="20"/>
        </w:rPr>
        <w:t xml:space="preserve">its </w:t>
      </w:r>
      <w:r w:rsidR="00A94761">
        <w:rPr>
          <w:rFonts w:ascii="Arial" w:hAnsi="Arial" w:cs="Arial"/>
          <w:b/>
          <w:i w:val="0"/>
          <w:iCs w:val="0"/>
          <w:sz w:val="20"/>
          <w:szCs w:val="20"/>
        </w:rPr>
        <w:t>time and space complexity</w:t>
      </w:r>
      <w:r w:rsidR="001C7E47" w:rsidRPr="002B7440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with a one line summary about its </w:t>
      </w:r>
      <w:r w:rsidR="00EB23BA">
        <w:rPr>
          <w:rFonts w:ascii="Arial" w:hAnsi="Arial" w:cs="Arial"/>
          <w:b/>
          <w:bCs/>
          <w:i w:val="0"/>
          <w:iCs w:val="0"/>
          <w:sz w:val="20"/>
          <w:szCs w:val="20"/>
        </w:rPr>
        <w:t>suitability</w:t>
      </w: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</w:t>
      </w:r>
      <w:r w:rsidR="00A94761"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(e.g. </w:t>
      </w:r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“will take too much time/space: O(</w:t>
      </w:r>
      <w:proofErr w:type="spellStart"/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b^d</w:t>
      </w:r>
      <w:proofErr w:type="spellEnd"/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)</w:t>
      </w:r>
      <w:proofErr w:type="gramStart"/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” )</w:t>
      </w:r>
      <w:proofErr w:type="gramEnd"/>
      <w:r w:rsidRPr="00EB23BA">
        <w:rPr>
          <w:rFonts w:ascii="Arial" w:hAnsi="Arial" w:cs="Arial"/>
          <w:b/>
          <w:bCs/>
          <w:i w:val="0"/>
          <w:iCs w:val="0"/>
          <w:sz w:val="20"/>
          <w:szCs w:val="20"/>
        </w:rPr>
        <w:t>.</w:t>
      </w:r>
      <w:r w:rsidR="00EB23BA">
        <w:rPr>
          <w:rFonts w:ascii="Arial" w:hAnsi="Arial" w:cs="Arial"/>
          <w:b/>
          <w:bCs/>
          <w:i w:val="0"/>
          <w:iCs w:val="0"/>
          <w:sz w:val="20"/>
          <w:szCs w:val="20"/>
        </w:rPr>
        <w:t xml:space="preserve"> </w:t>
      </w:r>
      <w:r w:rsidR="00EB23BA" w:rsidRPr="00EB23BA">
        <w:rPr>
          <w:rFonts w:ascii="Arial" w:hAnsi="Arial" w:cs="Arial"/>
          <w:i w:val="0"/>
          <w:iCs w:val="0"/>
          <w:sz w:val="20"/>
          <w:szCs w:val="20"/>
        </w:rPr>
        <w:t xml:space="preserve">If an algorithm </w:t>
      </w:r>
      <w:r w:rsidR="00EB23BA">
        <w:rPr>
          <w:rFonts w:ascii="Arial" w:hAnsi="Arial" w:cs="Arial"/>
          <w:i w:val="0"/>
          <w:iCs w:val="0"/>
          <w:sz w:val="20"/>
          <w:szCs w:val="20"/>
        </w:rPr>
        <w:t xml:space="preserve">would take too much time or space to be feasible, indicate as such; if it </w:t>
      </w:r>
      <w:r w:rsidR="00EB23BA" w:rsidRPr="00EB23BA">
        <w:rPr>
          <w:rFonts w:ascii="Arial" w:hAnsi="Arial" w:cs="Arial"/>
          <w:i w:val="0"/>
          <w:iCs w:val="0"/>
          <w:sz w:val="20"/>
          <w:szCs w:val="20"/>
        </w:rPr>
        <w:t xml:space="preserve">is suitable but is an overkill, you should indicate that also. </w:t>
      </w:r>
    </w:p>
    <w:p w14:paraId="4895B210" w14:textId="77777777" w:rsidR="009D754A" w:rsidRPr="009D754A" w:rsidRDefault="009D754A" w:rsidP="0015692D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tbl>
      <w:tblPr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3"/>
        <w:gridCol w:w="1369"/>
        <w:gridCol w:w="1278"/>
        <w:gridCol w:w="4085"/>
      </w:tblGrid>
      <w:tr w:rsidR="0064051E" w:rsidRPr="003B253A" w14:paraId="57912120" w14:textId="77777777" w:rsidTr="00EB23BA">
        <w:trPr>
          <w:trHeight w:val="284"/>
        </w:trPr>
        <w:tc>
          <w:tcPr>
            <w:tcW w:w="3373" w:type="dxa"/>
            <w:shd w:val="clear" w:color="auto" w:fill="auto"/>
          </w:tcPr>
          <w:p w14:paraId="31DCF50B" w14:textId="77777777" w:rsidR="007E1653" w:rsidRPr="003B253A" w:rsidRDefault="007E1653" w:rsidP="007E1653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Algorithm</w:t>
            </w:r>
          </w:p>
        </w:tc>
        <w:tc>
          <w:tcPr>
            <w:tcW w:w="1369" w:type="dxa"/>
            <w:shd w:val="clear" w:color="auto" w:fill="auto"/>
          </w:tcPr>
          <w:p w14:paraId="08583B94" w14:textId="77777777" w:rsidR="007E1653" w:rsidRDefault="007E1653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Complete</w:t>
            </w:r>
          </w:p>
          <w:p w14:paraId="04B169B0" w14:textId="75B0BB2E" w:rsidR="002B7440" w:rsidRPr="003B253A" w:rsidRDefault="002B7440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(answer as Yes or No)</w:t>
            </w:r>
          </w:p>
        </w:tc>
        <w:tc>
          <w:tcPr>
            <w:tcW w:w="1278" w:type="dxa"/>
            <w:shd w:val="clear" w:color="auto" w:fill="auto"/>
          </w:tcPr>
          <w:p w14:paraId="1A99A8BA" w14:textId="77777777" w:rsidR="007E1653" w:rsidRDefault="007E1653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Optimal</w:t>
            </w:r>
          </w:p>
          <w:p w14:paraId="25302B61" w14:textId="13EAA949" w:rsidR="002B7440" w:rsidRPr="003B253A" w:rsidRDefault="002B7440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(answer as Yes or No)</w:t>
            </w:r>
          </w:p>
        </w:tc>
        <w:tc>
          <w:tcPr>
            <w:tcW w:w="4085" w:type="dxa"/>
            <w:shd w:val="clear" w:color="auto" w:fill="auto"/>
          </w:tcPr>
          <w:p w14:paraId="6FB6BC85" w14:textId="2CC4A5EA" w:rsidR="002B7440" w:rsidRDefault="00A94761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Feasibility</w:t>
            </w:r>
          </w:p>
          <w:p w14:paraId="43FCE2AF" w14:textId="2C6D1476" w:rsidR="007E1653" w:rsidRPr="003B253A" w:rsidRDefault="002B7440" w:rsidP="0015692D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(add a </w:t>
            </w:r>
            <w:proofErr w:type="gramStart"/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>one line</w:t>
            </w:r>
            <w:proofErr w:type="gramEnd"/>
            <w:r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  <w:t xml:space="preserve"> comment)</w:t>
            </w:r>
          </w:p>
        </w:tc>
      </w:tr>
      <w:tr w:rsidR="00A8239A" w:rsidRPr="003B253A" w14:paraId="4B66D027" w14:textId="77777777" w:rsidTr="00EB23BA">
        <w:trPr>
          <w:trHeight w:val="1532"/>
        </w:trPr>
        <w:tc>
          <w:tcPr>
            <w:tcW w:w="3373" w:type="dxa"/>
            <w:shd w:val="clear" w:color="auto" w:fill="auto"/>
          </w:tcPr>
          <w:p w14:paraId="75B0A263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6DE80CB" w14:textId="77777777" w:rsidR="00A8239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Breadth first search</w:t>
            </w:r>
          </w:p>
          <w:p w14:paraId="1A58EF98" w14:textId="0C2FF534" w:rsidR="004F47AE" w:rsidRPr="003B253A" w:rsidRDefault="004F47AE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4A8B0F9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3E2151B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3509350" w14:textId="3F113579" w:rsidR="00A8239A" w:rsidRPr="00ED21C6" w:rsidRDefault="00541F6D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60EC655F" w14:textId="65302A1E" w:rsidR="00A8239A" w:rsidRPr="00ED21C6" w:rsidRDefault="00A8239A" w:rsidP="00A8239A">
            <w:pPr>
              <w:jc w:val="center"/>
              <w:rPr>
                <w:color w:val="0432FF"/>
              </w:rPr>
            </w:pPr>
            <w:r w:rsidRPr="00ED21C6">
              <w:rPr>
                <w:rFonts w:ascii="Arial" w:hAnsi="Arial" w:cs="Arial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1278" w:type="dxa"/>
            <w:shd w:val="clear" w:color="auto" w:fill="auto"/>
          </w:tcPr>
          <w:p w14:paraId="7ED4D76D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659737F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0B0B590" w14:textId="745F6F58" w:rsidR="00A8239A" w:rsidRPr="00ED21C6" w:rsidRDefault="00541F6D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No</w:t>
            </w:r>
          </w:p>
          <w:p w14:paraId="67F9CE78" w14:textId="46323AC4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4E2ABF6D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8FE949C" w14:textId="5CA095CE" w:rsidR="00A8239A" w:rsidRPr="00ED21C6" w:rsidRDefault="00456934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Will take too much time since time/space: O(b^(d+1)) but overall, it is feasible.</w:t>
            </w:r>
          </w:p>
          <w:p w14:paraId="3998009C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572AD14" w14:textId="175C35A5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</w:tr>
      <w:tr w:rsidR="00A8239A" w:rsidRPr="003B253A" w14:paraId="5B592558" w14:textId="77777777" w:rsidTr="00EB23BA">
        <w:trPr>
          <w:trHeight w:val="1792"/>
        </w:trPr>
        <w:tc>
          <w:tcPr>
            <w:tcW w:w="3373" w:type="dxa"/>
            <w:shd w:val="clear" w:color="auto" w:fill="auto"/>
          </w:tcPr>
          <w:p w14:paraId="424C339F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0065313C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451E6F70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Depth first search without repeated state checking</w:t>
            </w:r>
          </w:p>
          <w:p w14:paraId="3BA5EEB6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7C387DE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60247F1C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32D3394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820AFE0" w14:textId="4F94CF56" w:rsidR="00A8239A" w:rsidRPr="00ED21C6" w:rsidRDefault="00541F6D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No</w:t>
            </w:r>
          </w:p>
          <w:p w14:paraId="534041FD" w14:textId="0907E8A3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1278" w:type="dxa"/>
            <w:shd w:val="clear" w:color="auto" w:fill="auto"/>
          </w:tcPr>
          <w:p w14:paraId="35CC3A4A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6E50292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AA08523" w14:textId="55E348B1" w:rsidR="00A8239A" w:rsidRPr="00ED21C6" w:rsidRDefault="00541F6D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No</w:t>
            </w:r>
          </w:p>
          <w:p w14:paraId="633067CA" w14:textId="0B20715A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7B4D51D5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0495AFA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93419BC" w14:textId="78CBCCAA" w:rsidR="00A8239A" w:rsidRPr="00ED21C6" w:rsidRDefault="009466AB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Not feasible since there will be infinite loops</w:t>
            </w:r>
          </w:p>
          <w:p w14:paraId="530AAB44" w14:textId="5ECC373C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</w:tr>
      <w:tr w:rsidR="00A8239A" w:rsidRPr="003B253A" w14:paraId="0E2BE82B" w14:textId="77777777" w:rsidTr="00EB23BA">
        <w:trPr>
          <w:trHeight w:val="1895"/>
        </w:trPr>
        <w:tc>
          <w:tcPr>
            <w:tcW w:w="3373" w:type="dxa"/>
            <w:shd w:val="clear" w:color="auto" w:fill="auto"/>
          </w:tcPr>
          <w:p w14:paraId="05FA926A" w14:textId="77777777" w:rsidR="00A8239A" w:rsidRPr="003B253A" w:rsidRDefault="00A8239A" w:rsidP="00A8239A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78CFA021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Depth first search with repeated state checking</w:t>
            </w:r>
          </w:p>
          <w:p w14:paraId="1F870984" w14:textId="77777777" w:rsidR="00A8239A" w:rsidRPr="003B253A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029BA08D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76AF04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C90B055" w14:textId="0CC7EDD6" w:rsidR="00A8239A" w:rsidRPr="00ED21C6" w:rsidRDefault="00541F6D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1A84DBEE" w14:textId="0738EFC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</w:tc>
        <w:tc>
          <w:tcPr>
            <w:tcW w:w="1278" w:type="dxa"/>
            <w:shd w:val="clear" w:color="auto" w:fill="auto"/>
          </w:tcPr>
          <w:p w14:paraId="53C247FE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F50D089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A5CFBE0" w14:textId="15E7B7C0" w:rsidR="00A8239A" w:rsidRPr="00ED21C6" w:rsidRDefault="00541F6D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No</w:t>
            </w:r>
          </w:p>
          <w:p w14:paraId="75F5FE2B" w14:textId="1C378DA1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6B668F18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88C6B1A" w14:textId="77777777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1DF5A721" w14:textId="00494E3D" w:rsidR="00A8239A" w:rsidRPr="00ED21C6" w:rsidRDefault="009466AB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Not feasible since maximum depth of state space can be very large </w:t>
            </w:r>
            <w:r w:rsidR="00456934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larger than ‘d’. T</w:t>
            </w: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ime: O(</w:t>
            </w:r>
            <w:proofErr w:type="spellStart"/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b^m</w:t>
            </w:r>
            <w:proofErr w:type="spellEnd"/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).</w:t>
            </w:r>
          </w:p>
          <w:p w14:paraId="7924A71C" w14:textId="741958EE" w:rsidR="00A8239A" w:rsidRPr="00ED21C6" w:rsidRDefault="00A8239A" w:rsidP="00A8239A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</w:tr>
      <w:tr w:rsidR="00456934" w:rsidRPr="003B253A" w14:paraId="1C8099B7" w14:textId="77777777" w:rsidTr="00EB23BA">
        <w:trPr>
          <w:trHeight w:val="1792"/>
        </w:trPr>
        <w:tc>
          <w:tcPr>
            <w:tcW w:w="3373" w:type="dxa"/>
            <w:shd w:val="clear" w:color="auto" w:fill="auto"/>
          </w:tcPr>
          <w:p w14:paraId="45766B00" w14:textId="77777777" w:rsidR="00456934" w:rsidRPr="003B253A" w:rsidRDefault="00456934" w:rsidP="00456934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AF3AD5F" w14:textId="77777777" w:rsidR="00456934" w:rsidRPr="003B253A" w:rsidRDefault="00456934" w:rsidP="00456934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14F1591" w14:textId="1DC32CD6" w:rsidR="00456934" w:rsidRPr="003B253A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Depth limited search DFS with a depth limit of </w:t>
            </w:r>
            <w:r w:rsidRPr="00A8239A">
              <w:rPr>
                <w:rFonts w:ascii="Arial" w:hAnsi="Arial" w:cs="Arial"/>
                <w:i w:val="0"/>
                <w:iCs w:val="0"/>
                <w:sz w:val="20"/>
                <w:szCs w:val="20"/>
                <w:highlight w:val="yellow"/>
              </w:rPr>
              <w:t>……</w:t>
            </w:r>
            <w:r>
              <w:rPr>
                <w:rFonts w:ascii="Arial" w:hAnsi="Arial" w:cs="Arial"/>
                <w:b/>
                <w:bCs/>
                <w:i w:val="0"/>
                <w:iCs w:val="0"/>
                <w:color w:val="1B00C0"/>
                <w:highlight w:val="yellow"/>
              </w:rPr>
              <w:t>5</w:t>
            </w:r>
            <w:r w:rsidRPr="00A8239A">
              <w:rPr>
                <w:rFonts w:ascii="Arial" w:hAnsi="Arial" w:cs="Arial"/>
                <w:i w:val="0"/>
                <w:iCs w:val="0"/>
                <w:sz w:val="20"/>
                <w:szCs w:val="20"/>
                <w:highlight w:val="yellow"/>
              </w:rPr>
              <w:t>……</w:t>
            </w: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 xml:space="preserve"> </w:t>
            </w:r>
          </w:p>
          <w:p w14:paraId="71FB1F7C" w14:textId="77777777" w:rsidR="00456934" w:rsidRPr="003B253A" w:rsidRDefault="00456934" w:rsidP="00456934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49F3C0A6" w14:textId="77777777" w:rsidR="00456934" w:rsidRPr="003B253A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10493CB1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4AA1762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6C4FF692" w14:textId="35052411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273269A9" w14:textId="2E5352ED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If </w:t>
            </w:r>
            <w:r w:rsidRPr="009466AB">
              <w:rPr>
                <w:color w:val="0432FF"/>
                <w:sz w:val="20"/>
                <w:szCs w:val="20"/>
              </w:rPr>
              <w:t>l</w:t>
            </w:r>
            <w:r w:rsidRPr="009466AB">
              <w:rPr>
                <w:i w:val="0"/>
                <w:iCs w:val="0"/>
                <w:color w:val="0432FF"/>
                <w:sz w:val="20"/>
                <w:szCs w:val="20"/>
              </w:rPr>
              <w:t xml:space="preserve"> </w:t>
            </w:r>
            <w:r w:rsidRPr="009466AB">
              <w:rPr>
                <w:color w:val="0432FF"/>
                <w:sz w:val="20"/>
                <w:szCs w:val="20"/>
              </w:rPr>
              <w:t>&gt;= d</w:t>
            </w: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</w:t>
            </w: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</w:t>
            </w:r>
          </w:p>
        </w:tc>
        <w:tc>
          <w:tcPr>
            <w:tcW w:w="1278" w:type="dxa"/>
            <w:shd w:val="clear" w:color="auto" w:fill="auto"/>
          </w:tcPr>
          <w:p w14:paraId="5D4F1E45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F4912B6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15F9B31" w14:textId="01ABD10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No</w:t>
            </w:r>
          </w:p>
          <w:p w14:paraId="540C4B90" w14:textId="7BD1A726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6650DDC5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67FFD56" w14:textId="77777777" w:rsidR="00456934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758AED9" w14:textId="6E41A071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Will take too much time since time/space: O(</w:t>
            </w:r>
            <w:proofErr w:type="spellStart"/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b^d</w:t>
            </w:r>
            <w:proofErr w:type="spellEnd"/>
            <w:r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>) but overall, it is feasible.</w:t>
            </w:r>
          </w:p>
          <w:p w14:paraId="3038A455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6BBC4FA" w14:textId="08052121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</w:tr>
      <w:tr w:rsidR="00456934" w:rsidRPr="003B253A" w14:paraId="2526DF46" w14:textId="77777777" w:rsidTr="00EB23BA">
        <w:trPr>
          <w:trHeight w:val="1770"/>
        </w:trPr>
        <w:tc>
          <w:tcPr>
            <w:tcW w:w="3373" w:type="dxa"/>
            <w:shd w:val="clear" w:color="auto" w:fill="auto"/>
          </w:tcPr>
          <w:p w14:paraId="0C95D4BB" w14:textId="77777777" w:rsidR="00456934" w:rsidRPr="003B253A" w:rsidRDefault="00456934" w:rsidP="00456934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B0EB5D7" w14:textId="77777777" w:rsidR="00456934" w:rsidRPr="003B253A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Iterative deepening DFS</w:t>
            </w:r>
          </w:p>
          <w:p w14:paraId="2E62E3E1" w14:textId="77777777" w:rsidR="00456934" w:rsidRPr="003B253A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2CD026F" w14:textId="77777777" w:rsidR="00456934" w:rsidRPr="003B253A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117BCAE1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522DD3F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58EACFA" w14:textId="0DD86F0F" w:rsidR="00456934" w:rsidRPr="00456934" w:rsidRDefault="00456934" w:rsidP="00456934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456934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2DE3320B" w14:textId="3D8ECCA9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1278" w:type="dxa"/>
            <w:shd w:val="clear" w:color="auto" w:fill="auto"/>
          </w:tcPr>
          <w:p w14:paraId="510B1D63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27330CA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0FA5C6A5" w14:textId="6D287ECE" w:rsidR="00456934" w:rsidRPr="00456934" w:rsidRDefault="00456934" w:rsidP="00456934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456934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08237659" w14:textId="65C261A2" w:rsidR="00456934" w:rsidRPr="004D0A9D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16"/>
                <w:szCs w:val="16"/>
              </w:rPr>
            </w:pPr>
            <w:r w:rsidRPr="004D0A9D">
              <w:rPr>
                <w:rFonts w:ascii="Arial" w:hAnsi="Arial" w:cs="Arial"/>
                <w:i w:val="0"/>
                <w:iCs w:val="0"/>
                <w:color w:val="0432FF"/>
                <w:sz w:val="16"/>
                <w:szCs w:val="16"/>
              </w:rPr>
              <w:t>if step cost = 1</w:t>
            </w:r>
          </w:p>
          <w:p w14:paraId="0003A20C" w14:textId="537FFA50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379B1DCB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4D2B808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2EAE918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266C55DE" w14:textId="78FCFD8E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</w:tr>
      <w:tr w:rsidR="00456934" w:rsidRPr="003B253A" w14:paraId="7126EBD4" w14:textId="77777777" w:rsidTr="00EB23BA">
        <w:trPr>
          <w:trHeight w:val="1492"/>
        </w:trPr>
        <w:tc>
          <w:tcPr>
            <w:tcW w:w="3373" w:type="dxa"/>
            <w:shd w:val="clear" w:color="auto" w:fill="auto"/>
          </w:tcPr>
          <w:p w14:paraId="5F503584" w14:textId="77777777" w:rsidR="00456934" w:rsidRPr="003B253A" w:rsidRDefault="00456934" w:rsidP="00456934">
            <w:pPr>
              <w:pStyle w:val="BodyText1"/>
              <w:ind w:left="360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2321EA2D" w14:textId="77777777" w:rsidR="00456934" w:rsidRPr="003B253A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  <w:p w14:paraId="67217AA4" w14:textId="77777777" w:rsidR="00456934" w:rsidRPr="003B253A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  <w:r w:rsidRPr="003B253A">
              <w:rPr>
                <w:rFonts w:ascii="Arial" w:hAnsi="Arial" w:cs="Arial"/>
                <w:i w:val="0"/>
                <w:iCs w:val="0"/>
                <w:sz w:val="20"/>
                <w:szCs w:val="20"/>
              </w:rPr>
              <w:t>Bidirectional search</w:t>
            </w:r>
          </w:p>
          <w:p w14:paraId="0A6ACB8F" w14:textId="77777777" w:rsidR="00456934" w:rsidRPr="003B253A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69" w:type="dxa"/>
            <w:shd w:val="clear" w:color="auto" w:fill="auto"/>
          </w:tcPr>
          <w:p w14:paraId="17230291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352642E7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17E163AC" w14:textId="37CED1AE" w:rsidR="00456934" w:rsidRPr="00456934" w:rsidRDefault="00456934" w:rsidP="00456934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456934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3E0FE898" w14:textId="3CB98976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1278" w:type="dxa"/>
            <w:shd w:val="clear" w:color="auto" w:fill="auto"/>
          </w:tcPr>
          <w:p w14:paraId="37C68C65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5704DCBA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7094A3D5" w14:textId="5BACC2CD" w:rsidR="00456934" w:rsidRPr="00456934" w:rsidRDefault="00456934" w:rsidP="00456934">
            <w:pPr>
              <w:pStyle w:val="BodyText1"/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</w:pPr>
            <w:r w:rsidRPr="00456934">
              <w:rPr>
                <w:rFonts w:ascii="Arial" w:hAnsi="Arial" w:cs="Arial"/>
                <w:b/>
                <w:bCs/>
                <w:i w:val="0"/>
                <w:iCs w:val="0"/>
                <w:color w:val="0432FF"/>
                <w:sz w:val="20"/>
                <w:szCs w:val="20"/>
              </w:rPr>
              <w:t>Yes</w:t>
            </w:r>
          </w:p>
          <w:p w14:paraId="035AD92D" w14:textId="115E2189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  <w:tc>
          <w:tcPr>
            <w:tcW w:w="4085" w:type="dxa"/>
            <w:shd w:val="clear" w:color="auto" w:fill="auto"/>
          </w:tcPr>
          <w:p w14:paraId="1430172B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13F592E8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F11904B" w14:textId="77777777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</w:p>
          <w:p w14:paraId="4F4A518A" w14:textId="6FD9680E" w:rsidR="00456934" w:rsidRPr="00ED21C6" w:rsidRDefault="00456934" w:rsidP="00456934">
            <w:pPr>
              <w:pStyle w:val="BodyText1"/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</w:pPr>
            <w:r w:rsidRPr="00ED21C6">
              <w:rPr>
                <w:rFonts w:ascii="Arial" w:hAnsi="Arial" w:cs="Arial"/>
                <w:i w:val="0"/>
                <w:iCs w:val="0"/>
                <w:color w:val="0432FF"/>
                <w:sz w:val="20"/>
                <w:szCs w:val="20"/>
              </w:rPr>
              <w:t xml:space="preserve">                  </w:t>
            </w:r>
          </w:p>
        </w:tc>
      </w:tr>
    </w:tbl>
    <w:p w14:paraId="4D1D0741" w14:textId="77777777" w:rsidR="00EB23BA" w:rsidRPr="00EB23BA" w:rsidRDefault="00EB23BA" w:rsidP="00EB23B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7FDDABDE" w14:textId="77777777" w:rsidR="00EB23BA" w:rsidRPr="00EB23BA" w:rsidRDefault="00EB23BA" w:rsidP="00EB23B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7C8C1AD9" w14:textId="77777777" w:rsidR="00EB23BA" w:rsidRPr="00EB23BA" w:rsidRDefault="00EB23BA" w:rsidP="00EB23B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2392702B" w14:textId="064ECE2C" w:rsidR="00A8239A" w:rsidRDefault="00EB23BA" w:rsidP="00EB23BA">
      <w:pPr>
        <w:pStyle w:val="BodyText1"/>
        <w:numPr>
          <w:ilvl w:val="0"/>
          <w:numId w:val="16"/>
        </w:numPr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b/>
          <w:i w:val="0"/>
          <w:iCs w:val="0"/>
          <w:sz w:val="20"/>
          <w:szCs w:val="20"/>
        </w:rPr>
        <w:t>15</w:t>
      </w:r>
      <w:r w:rsidR="002024FE" w:rsidRPr="009D754A">
        <w:rPr>
          <w:rFonts w:ascii="Arial" w:hAnsi="Arial" w:cs="Arial"/>
          <w:b/>
          <w:i w:val="0"/>
          <w:iCs w:val="0"/>
          <w:sz w:val="20"/>
          <w:szCs w:val="20"/>
        </w:rPr>
        <w:t>pts)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2024FE" w:rsidRPr="009D754A">
        <w:rPr>
          <w:rFonts w:ascii="Arial" w:hAnsi="Arial" w:cs="Arial"/>
          <w:b/>
          <w:i w:val="0"/>
          <w:iCs w:val="0"/>
          <w:sz w:val="20"/>
          <w:szCs w:val="20"/>
        </w:rPr>
        <w:t>Which blind search algorithm</w:t>
      </w:r>
      <w:r w:rsidR="002024FE">
        <w:rPr>
          <w:rFonts w:ascii="Arial" w:hAnsi="Arial" w:cs="Arial"/>
          <w:b/>
          <w:i w:val="0"/>
          <w:iCs w:val="0"/>
          <w:sz w:val="20"/>
          <w:szCs w:val="20"/>
        </w:rPr>
        <w:t xml:space="preserve"> </w:t>
      </w:r>
      <w:r w:rsidR="002024FE" w:rsidRPr="007E1653">
        <w:rPr>
          <w:rFonts w:ascii="Arial" w:hAnsi="Arial" w:cs="Arial"/>
          <w:bCs/>
          <w:i w:val="0"/>
          <w:iCs w:val="0"/>
          <w:sz w:val="20"/>
          <w:szCs w:val="20"/>
        </w:rPr>
        <w:t>(among the ones listed above</w:t>
      </w:r>
      <w:r w:rsidR="002024FE">
        <w:rPr>
          <w:rFonts w:ascii="Arial" w:hAnsi="Arial" w:cs="Arial"/>
          <w:b/>
          <w:i w:val="0"/>
          <w:iCs w:val="0"/>
          <w:sz w:val="20"/>
          <w:szCs w:val="20"/>
        </w:rPr>
        <w:t xml:space="preserve">) </w:t>
      </w:r>
      <w:r w:rsidR="002024FE" w:rsidRPr="009D754A">
        <w:rPr>
          <w:rFonts w:ascii="Arial" w:hAnsi="Arial" w:cs="Arial"/>
          <w:b/>
          <w:i w:val="0"/>
          <w:iCs w:val="0"/>
          <w:sz w:val="20"/>
          <w:szCs w:val="20"/>
        </w:rPr>
        <w:t xml:space="preserve">would be </w:t>
      </w:r>
      <w:r w:rsidR="002024FE">
        <w:rPr>
          <w:rFonts w:ascii="Arial" w:hAnsi="Arial" w:cs="Arial"/>
          <w:b/>
          <w:i w:val="0"/>
          <w:iCs w:val="0"/>
          <w:sz w:val="20"/>
          <w:szCs w:val="20"/>
        </w:rPr>
        <w:t>best</w:t>
      </w:r>
      <w:r w:rsidR="00A8239A">
        <w:rPr>
          <w:rFonts w:ascii="Arial" w:hAnsi="Arial" w:cs="Arial"/>
          <w:b/>
          <w:i w:val="0"/>
          <w:iCs w:val="0"/>
          <w:sz w:val="20"/>
          <w:szCs w:val="20"/>
        </w:rPr>
        <w:t xml:space="preserve"> for this problem</w:t>
      </w:r>
      <w:r w:rsidR="007E1653">
        <w:rPr>
          <w:rFonts w:ascii="Arial" w:hAnsi="Arial" w:cs="Arial"/>
          <w:b/>
          <w:i w:val="0"/>
          <w:iCs w:val="0"/>
          <w:sz w:val="20"/>
          <w:szCs w:val="20"/>
        </w:rPr>
        <w:t xml:space="preserve">? Explain your answer. </w:t>
      </w:r>
      <w:r w:rsidR="007E1653">
        <w:rPr>
          <w:rFonts w:ascii="Arial" w:hAnsi="Arial" w:cs="Arial"/>
          <w:i w:val="0"/>
          <w:iCs w:val="0"/>
          <w:sz w:val="20"/>
          <w:szCs w:val="20"/>
        </w:rPr>
        <w:t>C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>onsider space, time complexities and completeness and optimality</w:t>
      </w:r>
      <w:r w:rsidR="00A8239A">
        <w:rPr>
          <w:rFonts w:ascii="Arial" w:hAnsi="Arial" w:cs="Arial"/>
          <w:i w:val="0"/>
          <w:iCs w:val="0"/>
          <w:sz w:val="20"/>
          <w:szCs w:val="20"/>
        </w:rPr>
        <w:t>.</w:t>
      </w:r>
    </w:p>
    <w:p w14:paraId="67FE1A45" w14:textId="77777777" w:rsidR="00A8239A" w:rsidRDefault="00A8239A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</w:p>
    <w:p w14:paraId="22F33F3C" w14:textId="2BDBE044" w:rsidR="002024FE" w:rsidRDefault="00A8239A" w:rsidP="00A8239A">
      <w:pPr>
        <w:pStyle w:val="BodyText1"/>
        <w:ind w:left="360"/>
        <w:rPr>
          <w:rFonts w:ascii="Arial" w:hAnsi="Arial" w:cs="Arial"/>
          <w:i w:val="0"/>
          <w:iCs w:val="0"/>
          <w:sz w:val="20"/>
          <w:szCs w:val="20"/>
        </w:rPr>
      </w:pPr>
      <w:r>
        <w:rPr>
          <w:rFonts w:ascii="Arial" w:hAnsi="Arial" w:cs="Arial"/>
          <w:i w:val="0"/>
          <w:iCs w:val="0"/>
          <w:sz w:val="20"/>
          <w:szCs w:val="20"/>
        </w:rPr>
        <w:t xml:space="preserve">If 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>two algorithms are the same or simila</w:t>
      </w:r>
      <w:r>
        <w:rPr>
          <w:rFonts w:ascii="Arial" w:hAnsi="Arial" w:cs="Arial"/>
          <w:i w:val="0"/>
          <w:iCs w:val="0"/>
          <w:sz w:val="20"/>
          <w:szCs w:val="20"/>
        </w:rPr>
        <w:t>r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 xml:space="preserve">, you may </w:t>
      </w:r>
      <w:r>
        <w:rPr>
          <w:rFonts w:ascii="Arial" w:hAnsi="Arial" w:cs="Arial"/>
          <w:i w:val="0"/>
          <w:iCs w:val="0"/>
          <w:sz w:val="20"/>
          <w:szCs w:val="20"/>
        </w:rPr>
        <w:t>choose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the one </w:t>
      </w:r>
      <w:r w:rsidR="002024FE" w:rsidRPr="009D754A">
        <w:rPr>
          <w:rFonts w:ascii="Arial" w:hAnsi="Arial" w:cs="Arial"/>
          <w:i w:val="0"/>
          <w:iCs w:val="0"/>
          <w:sz w:val="20"/>
          <w:szCs w:val="20"/>
        </w:rPr>
        <w:t>which is easier to implement</w:t>
      </w:r>
      <w:r w:rsidR="00436C54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>
        <w:rPr>
          <w:rFonts w:ascii="Arial" w:hAnsi="Arial" w:cs="Arial"/>
          <w:i w:val="0"/>
          <w:iCs w:val="0"/>
          <w:sz w:val="20"/>
          <w:szCs w:val="20"/>
        </w:rPr>
        <w:t xml:space="preserve">or state that they are both as good / suitable. </w:t>
      </w:r>
    </w:p>
    <w:p w14:paraId="68CDB70A" w14:textId="77777777" w:rsidR="002024FE" w:rsidRDefault="002024FE" w:rsidP="002024FE">
      <w:pPr>
        <w:pStyle w:val="BodyText1"/>
        <w:rPr>
          <w:rFonts w:ascii="Arial" w:hAnsi="Arial" w:cs="Arial"/>
          <w:i w:val="0"/>
          <w:iCs w:val="0"/>
          <w:sz w:val="20"/>
          <w:szCs w:val="20"/>
        </w:rPr>
      </w:pPr>
    </w:p>
    <w:p w14:paraId="438F931A" w14:textId="16B25BB4" w:rsidR="0016430A" w:rsidRPr="00FE28FA" w:rsidRDefault="0016430A" w:rsidP="00A8239A">
      <w:pPr>
        <w:pStyle w:val="BodyText1"/>
        <w:rPr>
          <w:rFonts w:ascii="Arial" w:hAnsi="Arial" w:cs="Arial"/>
          <w:bCs/>
          <w:i w:val="0"/>
          <w:iCs w:val="0"/>
          <w:color w:val="0432FF"/>
          <w:sz w:val="22"/>
        </w:rPr>
      </w:pPr>
    </w:p>
    <w:sectPr w:rsidR="0016430A" w:rsidRPr="00FE28FA" w:rsidSect="009B6A8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84C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•"/>
      <w:lvlJc w:val="left"/>
      <w:rPr>
        <w:rFonts w:hint="default"/>
        <w:i/>
        <w:iCs/>
        <w:color w:val="0000FF"/>
        <w:position w:val="0"/>
        <w:u w:color="0000FF"/>
      </w:rPr>
    </w:lvl>
    <w:lvl w:ilvl="1">
      <w:start w:val="1"/>
      <w:numFmt w:val="bullet"/>
      <w:lvlText w:val="o"/>
      <w:lvlJc w:val="left"/>
      <w:rPr>
        <w:rFonts w:hint="default"/>
        <w:i/>
        <w:iCs/>
        <w:color w:val="0000FF"/>
        <w:position w:val="0"/>
        <w:u w:color="0000FF"/>
      </w:rPr>
    </w:lvl>
    <w:lvl w:ilvl="2">
      <w:start w:val="1"/>
      <w:numFmt w:val="bullet"/>
      <w:lvlText w:val="▪"/>
      <w:lvlJc w:val="left"/>
      <w:rPr>
        <w:rFonts w:hint="default"/>
        <w:i/>
        <w:iCs/>
        <w:color w:val="0000FF"/>
        <w:position w:val="0"/>
        <w:u w:color="0000FF"/>
      </w:rPr>
    </w:lvl>
    <w:lvl w:ilvl="3">
      <w:start w:val="1"/>
      <w:numFmt w:val="bullet"/>
      <w:lvlText w:val="•"/>
      <w:lvlJc w:val="left"/>
      <w:rPr>
        <w:rFonts w:hint="default"/>
        <w:i/>
        <w:iCs/>
        <w:color w:val="0000FF"/>
        <w:position w:val="0"/>
        <w:u w:color="0000FF"/>
      </w:rPr>
    </w:lvl>
    <w:lvl w:ilvl="4">
      <w:start w:val="1"/>
      <w:numFmt w:val="bullet"/>
      <w:lvlText w:val="o"/>
      <w:lvlJc w:val="left"/>
      <w:rPr>
        <w:rFonts w:hint="default"/>
        <w:i/>
        <w:iCs/>
        <w:color w:val="0000FF"/>
        <w:position w:val="0"/>
        <w:u w:color="0000FF"/>
      </w:rPr>
    </w:lvl>
    <w:lvl w:ilvl="5">
      <w:start w:val="1"/>
      <w:numFmt w:val="bullet"/>
      <w:lvlText w:val="▪"/>
      <w:lvlJc w:val="left"/>
      <w:rPr>
        <w:rFonts w:hint="default"/>
        <w:i/>
        <w:iCs/>
        <w:color w:val="0000FF"/>
        <w:position w:val="0"/>
        <w:u w:color="0000FF"/>
      </w:rPr>
    </w:lvl>
    <w:lvl w:ilvl="6">
      <w:start w:val="1"/>
      <w:numFmt w:val="bullet"/>
      <w:lvlText w:val="•"/>
      <w:lvlJc w:val="left"/>
      <w:rPr>
        <w:rFonts w:hint="default"/>
        <w:i/>
        <w:iCs/>
        <w:color w:val="0000FF"/>
        <w:position w:val="0"/>
        <w:u w:color="0000FF"/>
      </w:rPr>
    </w:lvl>
    <w:lvl w:ilvl="7">
      <w:start w:val="1"/>
      <w:numFmt w:val="bullet"/>
      <w:lvlText w:val="o"/>
      <w:lvlJc w:val="left"/>
      <w:rPr>
        <w:rFonts w:hint="default"/>
        <w:i/>
        <w:iCs/>
        <w:color w:val="0000FF"/>
        <w:position w:val="0"/>
        <w:u w:color="0000FF"/>
      </w:rPr>
    </w:lvl>
    <w:lvl w:ilvl="8">
      <w:start w:val="1"/>
      <w:numFmt w:val="bullet"/>
      <w:lvlText w:val="▪"/>
      <w:lvlJc w:val="left"/>
      <w:rPr>
        <w:rFonts w:hint="default"/>
        <w:i/>
        <w:iCs/>
        <w:color w:val="0000FF"/>
        <w:position w:val="0"/>
        <w:u w:color="0000FF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•"/>
      <w:lvlJc w:val="left"/>
      <w:rPr>
        <w:rFonts w:hint="default"/>
        <w:position w:val="0"/>
      </w:rPr>
    </w:lvl>
    <w:lvl w:ilvl="1">
      <w:start w:val="1"/>
      <w:numFmt w:val="bullet"/>
      <w:lvlText w:val="o"/>
      <w:lvlJc w:val="left"/>
      <w:rPr>
        <w:rFonts w:hint="default"/>
        <w:position w:val="0"/>
      </w:rPr>
    </w:lvl>
    <w:lvl w:ilvl="2">
      <w:start w:val="1"/>
      <w:numFmt w:val="bullet"/>
      <w:lvlText w:val="▪"/>
      <w:lvlJc w:val="left"/>
      <w:rPr>
        <w:rFonts w:hint="default"/>
        <w:position w:val="0"/>
      </w:rPr>
    </w:lvl>
    <w:lvl w:ilvl="3">
      <w:start w:val="1"/>
      <w:numFmt w:val="bullet"/>
      <w:lvlText w:val="•"/>
      <w:lvlJc w:val="left"/>
      <w:rPr>
        <w:rFonts w:hint="default"/>
        <w:position w:val="0"/>
      </w:rPr>
    </w:lvl>
    <w:lvl w:ilvl="4">
      <w:start w:val="1"/>
      <w:numFmt w:val="bullet"/>
      <w:lvlText w:val="o"/>
      <w:lvlJc w:val="left"/>
      <w:rPr>
        <w:rFonts w:hint="default"/>
        <w:position w:val="0"/>
      </w:rPr>
    </w:lvl>
    <w:lvl w:ilvl="5">
      <w:start w:val="1"/>
      <w:numFmt w:val="bullet"/>
      <w:lvlText w:val="▪"/>
      <w:lvlJc w:val="left"/>
      <w:rPr>
        <w:rFonts w:hint="default"/>
        <w:position w:val="0"/>
      </w:rPr>
    </w:lvl>
    <w:lvl w:ilvl="6">
      <w:start w:val="1"/>
      <w:numFmt w:val="bullet"/>
      <w:lvlText w:val="•"/>
      <w:lvlJc w:val="left"/>
      <w:rPr>
        <w:rFonts w:hint="default"/>
        <w:position w:val="0"/>
      </w:rPr>
    </w:lvl>
    <w:lvl w:ilvl="7">
      <w:start w:val="1"/>
      <w:numFmt w:val="bullet"/>
      <w:lvlText w:val="o"/>
      <w:lvlJc w:val="left"/>
      <w:rPr>
        <w:rFonts w:hint="default"/>
        <w:position w:val="0"/>
      </w:rPr>
    </w:lvl>
    <w:lvl w:ilvl="8">
      <w:start w:val="1"/>
      <w:numFmt w:val="bullet"/>
      <w:lvlText w:val="▪"/>
      <w:lvlJc w:val="left"/>
      <w:rPr>
        <w:rFonts w:hint="default"/>
        <w:position w:val="0"/>
      </w:rPr>
    </w:lvl>
  </w:abstractNum>
  <w:abstractNum w:abstractNumId="4" w15:restartNumberingAfterBreak="0">
    <w:nsid w:val="00000005"/>
    <w:multiLevelType w:val="multilevel"/>
    <w:tmpl w:val="894EE877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894EE879"/>
    <w:lvl w:ilvl="0">
      <w:start w:val="1"/>
      <w:numFmt w:val="bullet"/>
      <w:lvlText w:val="-"/>
      <w:lvlJc w:val="left"/>
      <w:rPr>
        <w:rFonts w:hint="default"/>
        <w:color w:val="0000FF"/>
        <w:position w:val="0"/>
        <w:u w:color="0000FF"/>
      </w:rPr>
    </w:lvl>
    <w:lvl w:ilvl="1">
      <w:start w:val="1"/>
      <w:numFmt w:val="bullet"/>
      <w:lvlText w:val="o"/>
      <w:lvlJc w:val="left"/>
      <w:rPr>
        <w:rFonts w:hint="default"/>
        <w:color w:val="0000FF"/>
        <w:position w:val="0"/>
        <w:u w:color="0000FF"/>
      </w:rPr>
    </w:lvl>
    <w:lvl w:ilvl="2">
      <w:start w:val="1"/>
      <w:numFmt w:val="bullet"/>
      <w:lvlText w:val="▪"/>
      <w:lvlJc w:val="left"/>
      <w:rPr>
        <w:rFonts w:hint="default"/>
        <w:color w:val="0000FF"/>
        <w:position w:val="0"/>
        <w:u w:color="0000FF"/>
      </w:rPr>
    </w:lvl>
    <w:lvl w:ilvl="3">
      <w:start w:val="1"/>
      <w:numFmt w:val="bullet"/>
      <w:lvlText w:val="•"/>
      <w:lvlJc w:val="left"/>
      <w:rPr>
        <w:rFonts w:hint="default"/>
        <w:color w:val="0000FF"/>
        <w:position w:val="0"/>
        <w:u w:color="0000FF"/>
      </w:rPr>
    </w:lvl>
    <w:lvl w:ilvl="4">
      <w:start w:val="1"/>
      <w:numFmt w:val="bullet"/>
      <w:lvlText w:val="o"/>
      <w:lvlJc w:val="left"/>
      <w:rPr>
        <w:rFonts w:hint="default"/>
        <w:color w:val="0000FF"/>
        <w:position w:val="0"/>
        <w:u w:color="0000FF"/>
      </w:rPr>
    </w:lvl>
    <w:lvl w:ilvl="5">
      <w:start w:val="1"/>
      <w:numFmt w:val="bullet"/>
      <w:lvlText w:val="▪"/>
      <w:lvlJc w:val="left"/>
      <w:rPr>
        <w:rFonts w:hint="default"/>
        <w:color w:val="0000FF"/>
        <w:position w:val="0"/>
        <w:u w:color="0000FF"/>
      </w:rPr>
    </w:lvl>
    <w:lvl w:ilvl="6">
      <w:start w:val="1"/>
      <w:numFmt w:val="bullet"/>
      <w:lvlText w:val="•"/>
      <w:lvlJc w:val="left"/>
      <w:rPr>
        <w:rFonts w:hint="default"/>
        <w:color w:val="0000FF"/>
        <w:position w:val="0"/>
        <w:u w:color="0000FF"/>
      </w:rPr>
    </w:lvl>
    <w:lvl w:ilvl="7">
      <w:start w:val="1"/>
      <w:numFmt w:val="bullet"/>
      <w:lvlText w:val="o"/>
      <w:lvlJc w:val="left"/>
      <w:rPr>
        <w:rFonts w:hint="default"/>
        <w:color w:val="0000FF"/>
        <w:position w:val="0"/>
        <w:u w:color="0000FF"/>
      </w:rPr>
    </w:lvl>
    <w:lvl w:ilvl="8">
      <w:start w:val="1"/>
      <w:numFmt w:val="bullet"/>
      <w:lvlText w:val="▪"/>
      <w:lvlJc w:val="left"/>
      <w:rPr>
        <w:rFonts w:hint="default"/>
        <w:color w:val="0000FF"/>
        <w:position w:val="0"/>
        <w:u w:color="0000FF"/>
      </w:rPr>
    </w:lvl>
  </w:abstractNum>
  <w:abstractNum w:abstractNumId="7" w15:restartNumberingAfterBreak="0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46427A8"/>
    <w:multiLevelType w:val="hybridMultilevel"/>
    <w:tmpl w:val="AB14B590"/>
    <w:lvl w:ilvl="0" w:tplc="F0DCCF8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126980"/>
    <w:multiLevelType w:val="hybridMultilevel"/>
    <w:tmpl w:val="5EBCD528"/>
    <w:lvl w:ilvl="0" w:tplc="37CA91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84A5C"/>
    <w:multiLevelType w:val="hybridMultilevel"/>
    <w:tmpl w:val="3FA64E3E"/>
    <w:lvl w:ilvl="0" w:tplc="75FA828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638A5"/>
    <w:multiLevelType w:val="hybridMultilevel"/>
    <w:tmpl w:val="9A007A9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EA590E"/>
    <w:multiLevelType w:val="multilevel"/>
    <w:tmpl w:val="894EE872"/>
    <w:lvl w:ilvl="0">
      <w:start w:val="1"/>
      <w:numFmt w:val="lowerLetter"/>
      <w:lvlText w:val="%1)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1">
      <w:start w:val="1"/>
      <w:numFmt w:val="lowerLetter"/>
      <w:lvlText w:val="%2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2">
      <w:start w:val="1"/>
      <w:numFmt w:val="lowerRoman"/>
      <w:lvlText w:val="%3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3">
      <w:start w:val="1"/>
      <w:numFmt w:val="decimal"/>
      <w:lvlText w:val="%4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4">
      <w:start w:val="1"/>
      <w:numFmt w:val="lowerLetter"/>
      <w:lvlText w:val="%5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5">
      <w:start w:val="1"/>
      <w:numFmt w:val="lowerRoman"/>
      <w:lvlText w:val="%6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6">
      <w:start w:val="1"/>
      <w:numFmt w:val="decimal"/>
      <w:lvlText w:val="%7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7">
      <w:start w:val="1"/>
      <w:numFmt w:val="lowerLetter"/>
      <w:lvlText w:val="%8."/>
      <w:lvlJc w:val="left"/>
      <w:rPr>
        <w:rFonts w:ascii="Times New Roman Bold" w:eastAsia="Times New Roman Bold" w:hAnsi="Times New Roman Bold" w:cs="Times New Roman Bold" w:hint="default"/>
        <w:position w:val="0"/>
      </w:rPr>
    </w:lvl>
    <w:lvl w:ilvl="8">
      <w:start w:val="1"/>
      <w:numFmt w:val="lowerRoman"/>
      <w:lvlText w:val="%9."/>
      <w:lvlJc w:val="left"/>
      <w:rPr>
        <w:rFonts w:ascii="Times New Roman Bold" w:eastAsia="Times New Roman Bold" w:hAnsi="Times New Roman Bold" w:cs="Times New Roman Bold" w:hint="default"/>
        <w:position w:val="0"/>
      </w:rPr>
    </w:lvl>
  </w:abstractNum>
  <w:abstractNum w:abstractNumId="13" w15:restartNumberingAfterBreak="0">
    <w:nsid w:val="4FD57342"/>
    <w:multiLevelType w:val="hybridMultilevel"/>
    <w:tmpl w:val="6AC46BAA"/>
    <w:lvl w:ilvl="0" w:tplc="8AF66A16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31F8D"/>
    <w:multiLevelType w:val="hybridMultilevel"/>
    <w:tmpl w:val="18D64390"/>
    <w:lvl w:ilvl="0" w:tplc="05F859A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B91C91"/>
    <w:multiLevelType w:val="hybridMultilevel"/>
    <w:tmpl w:val="1B3C2E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8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0"/>
  </w:num>
  <w:num w:numId="14">
    <w:abstractNumId w:val="1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E6"/>
    <w:rsid w:val="000012ED"/>
    <w:rsid w:val="0005635E"/>
    <w:rsid w:val="0006357A"/>
    <w:rsid w:val="000827F0"/>
    <w:rsid w:val="000D01DD"/>
    <w:rsid w:val="000F2DB8"/>
    <w:rsid w:val="000F31A7"/>
    <w:rsid w:val="0015692D"/>
    <w:rsid w:val="00162804"/>
    <w:rsid w:val="0016430A"/>
    <w:rsid w:val="001C7E47"/>
    <w:rsid w:val="002024FE"/>
    <w:rsid w:val="00213CE6"/>
    <w:rsid w:val="00223E1B"/>
    <w:rsid w:val="00264054"/>
    <w:rsid w:val="002A586A"/>
    <w:rsid w:val="002A7A0F"/>
    <w:rsid w:val="002B1153"/>
    <w:rsid w:val="002B7440"/>
    <w:rsid w:val="002C2C07"/>
    <w:rsid w:val="002D36AB"/>
    <w:rsid w:val="00317ED0"/>
    <w:rsid w:val="00356542"/>
    <w:rsid w:val="003A7A77"/>
    <w:rsid w:val="003B1ED8"/>
    <w:rsid w:val="003B253A"/>
    <w:rsid w:val="003D2B85"/>
    <w:rsid w:val="003E3340"/>
    <w:rsid w:val="004032DD"/>
    <w:rsid w:val="00404A90"/>
    <w:rsid w:val="00436C54"/>
    <w:rsid w:val="00456934"/>
    <w:rsid w:val="004A4C85"/>
    <w:rsid w:val="004A52EB"/>
    <w:rsid w:val="004D0A9D"/>
    <w:rsid w:val="004F47AE"/>
    <w:rsid w:val="005028BC"/>
    <w:rsid w:val="00541F6D"/>
    <w:rsid w:val="005741F5"/>
    <w:rsid w:val="00595769"/>
    <w:rsid w:val="006110D7"/>
    <w:rsid w:val="0061656F"/>
    <w:rsid w:val="0061698A"/>
    <w:rsid w:val="0064051E"/>
    <w:rsid w:val="006525C7"/>
    <w:rsid w:val="00660D59"/>
    <w:rsid w:val="0066765F"/>
    <w:rsid w:val="0067787B"/>
    <w:rsid w:val="006C2F70"/>
    <w:rsid w:val="006D0317"/>
    <w:rsid w:val="006D6289"/>
    <w:rsid w:val="006E297C"/>
    <w:rsid w:val="006E29EA"/>
    <w:rsid w:val="007221DA"/>
    <w:rsid w:val="00746FB8"/>
    <w:rsid w:val="0075064B"/>
    <w:rsid w:val="00761F00"/>
    <w:rsid w:val="00786737"/>
    <w:rsid w:val="007A4E24"/>
    <w:rsid w:val="007A513A"/>
    <w:rsid w:val="007B3A16"/>
    <w:rsid w:val="007E1653"/>
    <w:rsid w:val="00810C9A"/>
    <w:rsid w:val="00820FB3"/>
    <w:rsid w:val="00865288"/>
    <w:rsid w:val="00894601"/>
    <w:rsid w:val="008D6216"/>
    <w:rsid w:val="00924AAD"/>
    <w:rsid w:val="00926E9D"/>
    <w:rsid w:val="009449B7"/>
    <w:rsid w:val="009466AB"/>
    <w:rsid w:val="0095239C"/>
    <w:rsid w:val="00953CF6"/>
    <w:rsid w:val="00971796"/>
    <w:rsid w:val="009B6A81"/>
    <w:rsid w:val="009D754A"/>
    <w:rsid w:val="00A05F98"/>
    <w:rsid w:val="00A12DD1"/>
    <w:rsid w:val="00A14294"/>
    <w:rsid w:val="00A22D5A"/>
    <w:rsid w:val="00A8239A"/>
    <w:rsid w:val="00A92A54"/>
    <w:rsid w:val="00A93EF9"/>
    <w:rsid w:val="00A94761"/>
    <w:rsid w:val="00AC22D0"/>
    <w:rsid w:val="00B80EA6"/>
    <w:rsid w:val="00BD4E6A"/>
    <w:rsid w:val="00C416D7"/>
    <w:rsid w:val="00C72A8F"/>
    <w:rsid w:val="00C76133"/>
    <w:rsid w:val="00CB24F8"/>
    <w:rsid w:val="00CB3820"/>
    <w:rsid w:val="00CE1D06"/>
    <w:rsid w:val="00CF7E23"/>
    <w:rsid w:val="00D358AC"/>
    <w:rsid w:val="00D54397"/>
    <w:rsid w:val="00D64E78"/>
    <w:rsid w:val="00D8015F"/>
    <w:rsid w:val="00D91DE1"/>
    <w:rsid w:val="00DB12DB"/>
    <w:rsid w:val="00DD3E2C"/>
    <w:rsid w:val="00DE358D"/>
    <w:rsid w:val="00E04FB4"/>
    <w:rsid w:val="00E059E0"/>
    <w:rsid w:val="00E13A6E"/>
    <w:rsid w:val="00E816E1"/>
    <w:rsid w:val="00EA11F1"/>
    <w:rsid w:val="00EB23BA"/>
    <w:rsid w:val="00ED21C6"/>
    <w:rsid w:val="00EE151A"/>
    <w:rsid w:val="00F406F7"/>
    <w:rsid w:val="00F9057C"/>
    <w:rsid w:val="00FA21D2"/>
    <w:rsid w:val="00FB5EFA"/>
    <w:rsid w:val="00FB64E4"/>
    <w:rsid w:val="00FD4EC1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8E110"/>
  <w14:defaultImageDpi w14:val="300"/>
  <w15:chartTrackingRefBased/>
  <w15:docId w15:val="{D8876877-543B-8745-A1D4-5AA50624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CE6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13CE6"/>
    <w:rPr>
      <w:i/>
      <w:iCs/>
      <w:lang w:val="tr-TR"/>
    </w:rPr>
  </w:style>
  <w:style w:type="paragraph" w:customStyle="1" w:styleId="BodyText1">
    <w:name w:val="Body Text1"/>
    <w:rsid w:val="006E297C"/>
    <w:rPr>
      <w:i/>
      <w:iCs/>
      <w:color w:val="000000"/>
      <w:sz w:val="24"/>
      <w:szCs w:val="24"/>
      <w:u w:color="000000"/>
    </w:rPr>
  </w:style>
  <w:style w:type="numbering" w:customStyle="1" w:styleId="List0">
    <w:name w:val="List 0"/>
    <w:basedOn w:val="NoList"/>
    <w:semiHidden/>
    <w:rsid w:val="006E297C"/>
  </w:style>
  <w:style w:type="numbering" w:customStyle="1" w:styleId="List1">
    <w:name w:val="List 1"/>
    <w:basedOn w:val="ImportedStyle2"/>
    <w:semiHidden/>
    <w:rsid w:val="006E297C"/>
  </w:style>
  <w:style w:type="numbering" w:customStyle="1" w:styleId="ImportedStyle2">
    <w:name w:val="Imported Style 2"/>
    <w:rsid w:val="006E297C"/>
  </w:style>
  <w:style w:type="numbering" w:customStyle="1" w:styleId="List21">
    <w:name w:val="List 21"/>
    <w:basedOn w:val="NoList"/>
    <w:semiHidden/>
    <w:rsid w:val="006E297C"/>
  </w:style>
  <w:style w:type="paragraph" w:styleId="NormalWeb">
    <w:name w:val="Normal (Web)"/>
    <w:basedOn w:val="Normal"/>
    <w:uiPriority w:val="99"/>
    <w:unhideWhenUsed/>
    <w:rsid w:val="00926E9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rsid w:val="007E1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4397"/>
    <w:rPr>
      <w:color w:val="808080"/>
    </w:rPr>
  </w:style>
  <w:style w:type="paragraph" w:styleId="ListParagraph">
    <w:name w:val="List Paragraph"/>
    <w:basedOn w:val="Normal"/>
    <w:uiPriority w:val="34"/>
    <w:qFormat/>
    <w:rsid w:val="00A82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0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404 – Artificial Intelligence</vt:lpstr>
    </vt:vector>
  </TitlesOfParts>
  <Company>Sabanci University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404 – Artificial Intelligence</dc:title>
  <dc:subject/>
  <dc:creator>Berrin Yanikoglu</dc:creator>
  <cp:keywords/>
  <dc:description/>
  <cp:lastModifiedBy>yasin aydın</cp:lastModifiedBy>
  <cp:revision>6</cp:revision>
  <dcterms:created xsi:type="dcterms:W3CDTF">2020-02-28T10:28:00Z</dcterms:created>
  <dcterms:modified xsi:type="dcterms:W3CDTF">2020-03-09T15:59:00Z</dcterms:modified>
</cp:coreProperties>
</file>